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B4" w:rsidRDefault="00EC38A2">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rsidR="00981EB4" w:rsidRDefault="00EC38A2">
      <w:pPr>
        <w:spacing w:before="120" w:after="120" w:line="238" w:lineRule="auto"/>
        <w:jc w:val="center"/>
        <w:rPr>
          <w:rFonts w:ascii="Times New Roman" w:eastAsia="Times New Roman" w:hAnsi="Times New Roman" w:cs="Times New Roman"/>
          <w:sz w:val="24"/>
          <w:szCs w:val="24"/>
        </w:rPr>
      </w:pPr>
      <w:r>
        <w:rPr>
          <w:noProof/>
          <w:lang w:val="en-IN"/>
        </w:rPr>
        <w:drawing>
          <wp:anchor distT="0" distB="0" distL="0" distR="0" simplePos="0" relativeHeight="251658240" behindDoc="1" locked="0" layoutInCell="1" hidden="0" allowOverlap="1">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rsidR="00981EB4" w:rsidRDefault="002819FE">
      <w:pPr>
        <w:spacing w:before="120" w:after="120" w:line="288" w:lineRule="auto"/>
        <w:jc w:val="center"/>
        <w:rPr>
          <w:rFonts w:ascii="Bookman Old Style" w:eastAsia="Bookman Old Style" w:hAnsi="Bookman Old Style" w:cs="Bookman Old Style"/>
          <w:b/>
          <w:sz w:val="32"/>
          <w:szCs w:val="32"/>
        </w:rPr>
      </w:pPr>
      <w:r w:rsidRPr="002819FE">
        <w:rPr>
          <w:rFonts w:ascii="Bookman Old Style" w:eastAsia="Bookman Old Style" w:hAnsi="Bookman Old Style" w:cs="Bookman Old Style"/>
          <w:b/>
          <w:sz w:val="32"/>
          <w:szCs w:val="32"/>
        </w:rPr>
        <w:t xml:space="preserve">Web app using flask brain </w:t>
      </w:r>
      <w:proofErr w:type="spellStart"/>
      <w:r w:rsidRPr="002819FE">
        <w:rPr>
          <w:rFonts w:ascii="Bookman Old Style" w:eastAsia="Bookman Old Style" w:hAnsi="Bookman Old Style" w:cs="Bookman Old Style"/>
          <w:b/>
          <w:sz w:val="32"/>
          <w:szCs w:val="32"/>
        </w:rPr>
        <w:t>Tumo</w:t>
      </w:r>
      <w:r w:rsidR="007B1C82">
        <w:rPr>
          <w:rFonts w:ascii="Bookman Old Style" w:eastAsia="Bookman Old Style" w:hAnsi="Bookman Old Style" w:cs="Bookman Old Style"/>
          <w:b/>
          <w:sz w:val="32"/>
          <w:szCs w:val="32"/>
        </w:rPr>
        <w:t>u</w:t>
      </w:r>
      <w:r w:rsidRPr="002819FE">
        <w:rPr>
          <w:rFonts w:ascii="Bookman Old Style" w:eastAsia="Bookman Old Style" w:hAnsi="Bookman Old Style" w:cs="Bookman Old Style"/>
          <w:b/>
          <w:sz w:val="32"/>
          <w:szCs w:val="32"/>
        </w:rPr>
        <w:t>r</w:t>
      </w:r>
      <w:proofErr w:type="spellEnd"/>
      <w:r w:rsidRPr="002819FE">
        <w:rPr>
          <w:rFonts w:ascii="Bookman Old Style" w:eastAsia="Bookman Old Style" w:hAnsi="Bookman Old Style" w:cs="Bookman Old Style"/>
          <w:b/>
          <w:sz w:val="32"/>
          <w:szCs w:val="32"/>
        </w:rPr>
        <w:t xml:space="preserve"> detection</w:t>
      </w:r>
    </w:p>
    <w:p w:rsidR="00981EB4" w:rsidRDefault="00EC38A2">
      <w:pPr>
        <w:spacing w:before="120"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9264" behindDoc="1" locked="0" layoutInCell="1" hidden="0" allowOverlap="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rsidR="00981EB4" w:rsidRDefault="00EC38A2">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rsidR="00981EB4" w:rsidRDefault="00981EB4">
      <w:pPr>
        <w:spacing w:line="199" w:lineRule="auto"/>
        <w:rPr>
          <w:rFonts w:ascii="Times New Roman" w:eastAsia="Times New Roman" w:hAnsi="Times New Roman" w:cs="Times New Roman"/>
          <w:sz w:val="24"/>
          <w:szCs w:val="24"/>
        </w:rPr>
      </w:pPr>
    </w:p>
    <w:p w:rsidR="00981EB4" w:rsidRDefault="00EC38A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981EB4" w:rsidRDefault="00981EB4">
      <w:pPr>
        <w:spacing w:line="139" w:lineRule="auto"/>
        <w:jc w:val="center"/>
        <w:rPr>
          <w:rFonts w:ascii="Bookman Old Style" w:eastAsia="Bookman Old Style" w:hAnsi="Bookman Old Style" w:cs="Bookman Old Style"/>
          <w:sz w:val="24"/>
          <w:szCs w:val="24"/>
        </w:rPr>
      </w:pPr>
    </w:p>
    <w:p w:rsidR="00981EB4" w:rsidRDefault="00EC38A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981EB4" w:rsidRDefault="00981EB4">
      <w:pPr>
        <w:spacing w:line="137" w:lineRule="auto"/>
        <w:jc w:val="center"/>
        <w:rPr>
          <w:rFonts w:ascii="Bookman Old Style" w:eastAsia="Bookman Old Style" w:hAnsi="Bookman Old Style" w:cs="Bookman Old Style"/>
          <w:sz w:val="24"/>
          <w:szCs w:val="24"/>
        </w:rPr>
      </w:pPr>
    </w:p>
    <w:p w:rsidR="00981EB4" w:rsidRDefault="00EC38A2">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rsidR="00981EB4" w:rsidRDefault="00981EB4">
      <w:pPr>
        <w:jc w:val="center"/>
        <w:rPr>
          <w:rFonts w:ascii="Bookman Old Style" w:eastAsia="Bookman Old Style" w:hAnsi="Bookman Old Style" w:cs="Bookman Old Style"/>
          <w:b/>
          <w:color w:val="FF0000"/>
          <w:sz w:val="24"/>
          <w:szCs w:val="24"/>
        </w:rPr>
      </w:pPr>
    </w:p>
    <w:p w:rsidR="00981EB4" w:rsidRDefault="00981EB4">
      <w:pPr>
        <w:jc w:val="center"/>
        <w:rPr>
          <w:rFonts w:ascii="Bookman Old Style" w:eastAsia="Bookman Old Style" w:hAnsi="Bookman Old Style" w:cs="Bookman Old Style"/>
          <w:b/>
          <w:sz w:val="24"/>
          <w:szCs w:val="24"/>
        </w:rPr>
      </w:pPr>
    </w:p>
    <w:p w:rsidR="00981EB4" w:rsidRDefault="002819FE">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r w:rsidR="00317C98">
        <w:rPr>
          <w:rFonts w:ascii="Bookman Old Style" w:eastAsia="Bookman Old Style" w:hAnsi="Bookman Old Style" w:cs="Bookman Old Style"/>
          <w:b/>
          <w:sz w:val="24"/>
          <w:szCs w:val="24"/>
        </w:rPr>
        <w:t>~</w:t>
      </w:r>
    </w:p>
    <w:p w:rsidR="00981EB4" w:rsidRDefault="00981EB4">
      <w:pPr>
        <w:spacing w:line="137" w:lineRule="auto"/>
        <w:rPr>
          <w:rFonts w:ascii="Bookman Old Style" w:eastAsia="Bookman Old Style" w:hAnsi="Bookman Old Style" w:cs="Bookman Old Style"/>
          <w:sz w:val="24"/>
          <w:szCs w:val="24"/>
        </w:rPr>
      </w:pPr>
    </w:p>
    <w:p w:rsidR="00981EB4" w:rsidRDefault="00EC38A2">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w:t>
      </w:r>
      <w:r w:rsidR="00317C98">
        <w:rPr>
          <w:rFonts w:ascii="Bookman Old Style" w:eastAsia="Bookman Old Style" w:hAnsi="Bookman Old Style" w:cs="Bookman Old Style"/>
          <w:b/>
          <w:sz w:val="24"/>
          <w:szCs w:val="24"/>
        </w:rPr>
        <w:t>Name:</w:t>
      </w:r>
      <w:r w:rsidR="002819FE">
        <w:rPr>
          <w:rFonts w:ascii="Bookman Old Style" w:eastAsia="Bookman Old Style" w:hAnsi="Bookman Old Style" w:cs="Bookman Old Style"/>
          <w:b/>
          <w:sz w:val="24"/>
          <w:szCs w:val="24"/>
        </w:rPr>
        <w:t xml:space="preserve"> Animesh kumar</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r w:rsidR="002819FE">
        <w:rPr>
          <w:rFonts w:ascii="Bookman Old Style" w:eastAsia="Bookman Old Style" w:hAnsi="Bookman Old Style" w:cs="Bookman Old Style"/>
          <w:b/>
          <w:sz w:val="24"/>
          <w:szCs w:val="24"/>
        </w:rPr>
        <w:t>2016636</w:t>
      </w:r>
    </w:p>
    <w:p w:rsidR="00981EB4" w:rsidRDefault="00981EB4">
      <w:pPr>
        <w:jc w:val="center"/>
        <w:rPr>
          <w:rFonts w:ascii="Bookman Old Style" w:eastAsia="Bookman Old Style" w:hAnsi="Bookman Old Style" w:cs="Bookman Old Style"/>
          <w:b/>
          <w:sz w:val="24"/>
          <w:szCs w:val="24"/>
        </w:rPr>
      </w:pPr>
    </w:p>
    <w:p w:rsidR="00981EB4" w:rsidRDefault="00981EB4">
      <w:pPr>
        <w:jc w:val="center"/>
        <w:rPr>
          <w:rFonts w:ascii="Bookman Old Style" w:eastAsia="Bookman Old Style" w:hAnsi="Bookman Old Style" w:cs="Bookman Old Style"/>
          <w:b/>
          <w:sz w:val="24"/>
          <w:szCs w:val="24"/>
        </w:rPr>
      </w:pPr>
    </w:p>
    <w:p w:rsidR="00981EB4" w:rsidRDefault="00981EB4">
      <w:pPr>
        <w:jc w:val="center"/>
        <w:rPr>
          <w:rFonts w:ascii="Bookman Old Style" w:eastAsia="Bookman Old Style" w:hAnsi="Bookman Old Style" w:cs="Bookman Old Style"/>
          <w:b/>
          <w:sz w:val="24"/>
          <w:szCs w:val="24"/>
        </w:rPr>
      </w:pPr>
    </w:p>
    <w:p w:rsidR="00981EB4" w:rsidRDefault="00981EB4">
      <w:pPr>
        <w:jc w:val="center"/>
        <w:rPr>
          <w:rFonts w:ascii="Times New Roman" w:eastAsia="Times New Roman" w:hAnsi="Times New Roman" w:cs="Times New Roman"/>
          <w:b/>
          <w:i/>
          <w:sz w:val="24"/>
          <w:szCs w:val="24"/>
        </w:rPr>
      </w:pPr>
    </w:p>
    <w:p w:rsidR="00981EB4" w:rsidRDefault="00EC38A2">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rsidR="00981EB4" w:rsidRDefault="00981EB4">
      <w:pPr>
        <w:spacing w:line="34" w:lineRule="auto"/>
        <w:jc w:val="center"/>
        <w:rPr>
          <w:rFonts w:ascii="Times New Roman" w:eastAsia="Times New Roman" w:hAnsi="Times New Roman" w:cs="Times New Roman"/>
          <w:sz w:val="24"/>
          <w:szCs w:val="24"/>
        </w:rPr>
      </w:pPr>
    </w:p>
    <w:p w:rsidR="002819FE" w:rsidRDefault="002819FE">
      <w:pPr>
        <w:jc w:val="center"/>
        <w:rPr>
          <w:rFonts w:ascii="Times New Roman" w:eastAsia="Times New Roman" w:hAnsi="Times New Roman" w:cs="Times New Roman"/>
          <w:b/>
          <w:sz w:val="28"/>
          <w:szCs w:val="28"/>
        </w:rPr>
      </w:pPr>
      <w:r w:rsidRPr="002819FE">
        <w:rPr>
          <w:rFonts w:ascii="Times New Roman" w:eastAsia="Times New Roman" w:hAnsi="Times New Roman" w:cs="Times New Roman"/>
          <w:b/>
          <w:sz w:val="28"/>
          <w:szCs w:val="28"/>
        </w:rPr>
        <w:t>Dr. Guru Prasad M S</w:t>
      </w:r>
    </w:p>
    <w:p w:rsidR="00981EB4" w:rsidRDefault="00981EB4">
      <w:pPr>
        <w:jc w:val="center"/>
        <w:rPr>
          <w:rFonts w:ascii="Times New Roman" w:eastAsia="Times New Roman" w:hAnsi="Times New Roman" w:cs="Times New Roman"/>
          <w:b/>
          <w:sz w:val="24"/>
          <w:szCs w:val="24"/>
        </w:rPr>
      </w:pPr>
    </w:p>
    <w:p w:rsidR="00981EB4" w:rsidRDefault="00981EB4">
      <w:pPr>
        <w:jc w:val="center"/>
        <w:rPr>
          <w:rFonts w:ascii="Times New Roman" w:eastAsia="Times New Roman" w:hAnsi="Times New Roman" w:cs="Times New Roman"/>
          <w:b/>
          <w:sz w:val="24"/>
          <w:szCs w:val="24"/>
        </w:rPr>
      </w:pPr>
    </w:p>
    <w:p w:rsidR="00981EB4" w:rsidRDefault="00981EB4">
      <w:pPr>
        <w:jc w:val="center"/>
        <w:rPr>
          <w:rFonts w:ascii="Times New Roman" w:eastAsia="Times New Roman" w:hAnsi="Times New Roman" w:cs="Times New Roman"/>
          <w:b/>
          <w:sz w:val="24"/>
          <w:szCs w:val="24"/>
        </w:rPr>
      </w:pPr>
    </w:p>
    <w:p w:rsidR="00981EB4" w:rsidRDefault="00981EB4">
      <w:pPr>
        <w:jc w:val="center"/>
        <w:rPr>
          <w:rFonts w:ascii="Times New Roman" w:eastAsia="Times New Roman" w:hAnsi="Times New Roman" w:cs="Times New Roman"/>
          <w:b/>
          <w:sz w:val="24"/>
          <w:szCs w:val="24"/>
        </w:rPr>
      </w:pPr>
    </w:p>
    <w:p w:rsidR="00981EB4" w:rsidRDefault="00EC38A2">
      <w:pPr>
        <w:jc w:val="center"/>
        <w:rPr>
          <w:rFonts w:ascii="Times New Roman" w:eastAsia="Times New Roman" w:hAnsi="Times New Roman" w:cs="Times New Roman"/>
          <w:b/>
          <w:sz w:val="24"/>
          <w:szCs w:val="24"/>
        </w:rPr>
      </w:pPr>
      <w:r>
        <w:rPr>
          <w:noProof/>
          <w:lang w:val="en-IN"/>
        </w:rPr>
        <w:drawing>
          <wp:inline distT="0" distB="0" distL="0" distR="0">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rsidR="00981EB4" w:rsidRDefault="00981EB4">
      <w:pPr>
        <w:jc w:val="center"/>
        <w:rPr>
          <w:rFonts w:ascii="Times New Roman" w:eastAsia="Times New Roman" w:hAnsi="Times New Roman" w:cs="Times New Roman"/>
          <w:b/>
          <w:sz w:val="24"/>
          <w:szCs w:val="24"/>
        </w:rPr>
      </w:pPr>
    </w:p>
    <w:p w:rsidR="00981EB4" w:rsidRDefault="00981EB4">
      <w:pPr>
        <w:jc w:val="center"/>
        <w:rPr>
          <w:rFonts w:ascii="Times New Roman" w:eastAsia="Times New Roman" w:hAnsi="Times New Roman" w:cs="Times New Roman"/>
          <w:b/>
          <w:sz w:val="24"/>
          <w:szCs w:val="24"/>
        </w:rPr>
      </w:pPr>
    </w:p>
    <w:p w:rsidR="00981EB4" w:rsidRDefault="00EC38A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981EB4" w:rsidRDefault="00EC38A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981EB4" w:rsidRDefault="00EC38A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Dehradun, </w:t>
      </w:r>
      <w:proofErr w:type="spellStart"/>
      <w:r w:rsidR="002819FE">
        <w:rPr>
          <w:rFonts w:ascii="Bookman Old Style" w:eastAsia="Bookman Old Style" w:hAnsi="Bookman Old Style" w:cs="Bookman Old Style"/>
          <w:b/>
          <w:sz w:val="32"/>
          <w:szCs w:val="32"/>
        </w:rPr>
        <w:t>U</w:t>
      </w:r>
      <w:r w:rsidR="002819FE" w:rsidRPr="002819FE">
        <w:rPr>
          <w:rFonts w:ascii="Bookman Old Style" w:eastAsia="Bookman Old Style" w:hAnsi="Bookman Old Style" w:cs="Bookman Old Style"/>
          <w:b/>
          <w:sz w:val="32"/>
          <w:szCs w:val="32"/>
        </w:rPr>
        <w:t>ttarakhand</w:t>
      </w:r>
      <w:proofErr w:type="spellEnd"/>
    </w:p>
    <w:p w:rsidR="00981EB4" w:rsidRDefault="00EC38A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rsidR="00981EB4" w:rsidRDefault="00981EB4">
      <w:pPr>
        <w:jc w:val="center"/>
        <w:rPr>
          <w:rFonts w:ascii="Bookman Old Style" w:eastAsia="Bookman Old Style" w:hAnsi="Bookman Old Style" w:cs="Bookman Old Style"/>
          <w:b/>
          <w:sz w:val="32"/>
          <w:szCs w:val="32"/>
        </w:rPr>
      </w:pPr>
    </w:p>
    <w:p w:rsidR="00981EB4" w:rsidRDefault="00981EB4">
      <w:pPr>
        <w:jc w:val="center"/>
        <w:rPr>
          <w:rFonts w:ascii="Bookman Old Style" w:eastAsia="Bookman Old Style" w:hAnsi="Bookman Old Style" w:cs="Bookman Old Style"/>
          <w:b/>
          <w:sz w:val="32"/>
          <w:szCs w:val="32"/>
        </w:rPr>
      </w:pPr>
    </w:p>
    <w:p w:rsidR="00981EB4" w:rsidRDefault="00981EB4">
      <w:pPr>
        <w:jc w:val="center"/>
        <w:rPr>
          <w:rFonts w:ascii="Bookman Old Style" w:eastAsia="Bookman Old Style" w:hAnsi="Bookman Old Style" w:cs="Bookman Old Style"/>
          <w:b/>
          <w:sz w:val="32"/>
          <w:szCs w:val="32"/>
        </w:rPr>
      </w:pPr>
    </w:p>
    <w:p w:rsidR="00981EB4" w:rsidRDefault="00EC38A2">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mc:AlternateContent>
          <mc:Choice Requires="wps">
            <w:drawing>
              <wp:inline distT="0" distB="0" distL="0" distR="0">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rsidR="00981EB4" w:rsidRDefault="00981EB4">
                            <w:pPr>
                              <w:textDirection w:val="btLr"/>
                            </w:pPr>
                          </w:p>
                        </w:txbxContent>
                      </wps:txbx>
                      <wps:bodyPr spcFirstLastPara="1" wrap="square" lIns="91425" tIns="91425" rIns="91425" bIns="91425" anchor="ctr" anchorCtr="0">
                        <a:noAutofit/>
                      </wps:bodyPr>
                    </wps:wsp>
                  </a:graphicData>
                </a:graphic>
              </wp:inline>
            </w:drawing>
          </mc:Choice>
          <mc:Fallback>
            <w:pict>
              <v:rect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rsidR="00981EB4" w:rsidRDefault="00981EB4">
                      <w:pPr>
                        <w:textDirection w:val="btLr"/>
                      </w:pPr>
                    </w:p>
                  </w:txbxContent>
                </v:textbox>
                <w10:anchorlock/>
              </v:rect>
            </w:pict>
          </mc:Fallback>
        </mc:AlternateContent>
      </w:r>
      <w:r>
        <w:rPr>
          <w:rFonts w:ascii="Times New Roman" w:eastAsia="Times New Roman" w:hAnsi="Times New Roman" w:cs="Times New Roman"/>
          <w:noProof/>
          <w:color w:val="000000"/>
          <w:sz w:val="24"/>
          <w:szCs w:val="24"/>
          <w:lang w:val="en-IN"/>
        </w:rPr>
        <w:drawing>
          <wp:inline distT="0" distB="0" distL="0" distR="0">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rsidR="00981EB4" w:rsidRDefault="00EC38A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981EB4" w:rsidRDefault="00EC38A2">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981EB4" w:rsidRDefault="00981EB4">
      <w:pPr>
        <w:pBdr>
          <w:top w:val="nil"/>
          <w:left w:val="nil"/>
          <w:bottom w:val="nil"/>
          <w:right w:val="nil"/>
          <w:between w:val="nil"/>
        </w:pBdr>
        <w:jc w:val="center"/>
        <w:rPr>
          <w:rFonts w:ascii="Times New Roman" w:eastAsia="Times New Roman" w:hAnsi="Times New Roman" w:cs="Times New Roman"/>
          <w:b/>
          <w:color w:val="000000"/>
          <w:sz w:val="32"/>
          <w:szCs w:val="32"/>
        </w:rPr>
      </w:pPr>
    </w:p>
    <w:p w:rsidR="00981EB4" w:rsidRDefault="00981EB4">
      <w:pPr>
        <w:pBdr>
          <w:top w:val="nil"/>
          <w:left w:val="nil"/>
          <w:bottom w:val="nil"/>
          <w:right w:val="nil"/>
          <w:between w:val="nil"/>
        </w:pBdr>
        <w:jc w:val="both"/>
        <w:rPr>
          <w:rFonts w:ascii="Times New Roman" w:eastAsia="Times New Roman" w:hAnsi="Times New Roman" w:cs="Times New Roman"/>
          <w:color w:val="000000"/>
          <w:sz w:val="24"/>
          <w:szCs w:val="24"/>
        </w:rPr>
      </w:pPr>
    </w:p>
    <w:p w:rsidR="00981EB4" w:rsidRDefault="00EC38A2">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2819FE" w:rsidRPr="002819FE">
        <w:rPr>
          <w:rFonts w:ascii="Times New Roman" w:eastAsia="Times New Roman" w:hAnsi="Times New Roman" w:cs="Times New Roman"/>
          <w:b/>
          <w:sz w:val="24"/>
          <w:szCs w:val="24"/>
        </w:rPr>
        <w:t xml:space="preserve">Web app using flask brain </w:t>
      </w:r>
      <w:proofErr w:type="spellStart"/>
      <w:r w:rsidR="002819FE" w:rsidRPr="002819FE">
        <w:rPr>
          <w:rFonts w:ascii="Times New Roman" w:eastAsia="Times New Roman" w:hAnsi="Times New Roman" w:cs="Times New Roman"/>
          <w:b/>
          <w:sz w:val="24"/>
          <w:szCs w:val="24"/>
        </w:rPr>
        <w:t>Tumo</w:t>
      </w:r>
      <w:r w:rsidR="007B1C82">
        <w:rPr>
          <w:rFonts w:ascii="Times New Roman" w:eastAsia="Times New Roman" w:hAnsi="Times New Roman" w:cs="Times New Roman"/>
          <w:b/>
          <w:sz w:val="24"/>
          <w:szCs w:val="24"/>
        </w:rPr>
        <w:t>u</w:t>
      </w:r>
      <w:r w:rsidR="002819FE" w:rsidRPr="002819FE">
        <w:rPr>
          <w:rFonts w:ascii="Times New Roman" w:eastAsia="Times New Roman" w:hAnsi="Times New Roman" w:cs="Times New Roman"/>
          <w:b/>
          <w:sz w:val="24"/>
          <w:szCs w:val="24"/>
        </w:rPr>
        <w:t>r</w:t>
      </w:r>
      <w:proofErr w:type="spellEnd"/>
      <w:r w:rsidR="002819FE" w:rsidRPr="002819FE">
        <w:rPr>
          <w:rFonts w:ascii="Times New Roman" w:eastAsia="Times New Roman" w:hAnsi="Times New Roman" w:cs="Times New Roman"/>
          <w:b/>
          <w:sz w:val="24"/>
          <w:szCs w:val="24"/>
        </w:rPr>
        <w:t xml:space="preserve"> detection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2B0C32" w:rsidRPr="002B0C32">
        <w:rPr>
          <w:rFonts w:ascii="Times New Roman" w:eastAsia="Times New Roman" w:hAnsi="Times New Roman" w:cs="Times New Roman"/>
          <w:b/>
          <w:sz w:val="24"/>
          <w:szCs w:val="24"/>
        </w:rPr>
        <w:t>Dr. Guru Prasad M S</w:t>
      </w:r>
      <w:r>
        <w:rPr>
          <w:rFonts w:ascii="Times New Roman" w:eastAsia="Times New Roman" w:hAnsi="Times New Roman" w:cs="Times New Roman"/>
          <w:sz w:val="24"/>
          <w:szCs w:val="24"/>
        </w:rPr>
        <w:t>, Department of Computer Science and Engineering, Graphic Era (Deemed to be University), Dehradun.</w:t>
      </w:r>
    </w:p>
    <w:p w:rsidR="00981EB4" w:rsidRDefault="00981EB4">
      <w:pPr>
        <w:spacing w:line="360" w:lineRule="auto"/>
        <w:jc w:val="both"/>
        <w:rPr>
          <w:rFonts w:ascii="Times New Roman" w:eastAsia="Times New Roman" w:hAnsi="Times New Roman" w:cs="Times New Roman"/>
          <w:sz w:val="24"/>
          <w:szCs w:val="24"/>
        </w:rPr>
      </w:pPr>
    </w:p>
    <w:p w:rsidR="00981EB4" w:rsidRDefault="00EC38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81EB4" w:rsidRDefault="00981EB4">
      <w:pPr>
        <w:spacing w:line="360" w:lineRule="auto"/>
        <w:ind w:left="720" w:firstLine="720"/>
        <w:jc w:val="both"/>
        <w:rPr>
          <w:rFonts w:ascii="Times New Roman" w:eastAsia="Times New Roman" w:hAnsi="Times New Roman" w:cs="Times New Roman"/>
          <w:sz w:val="24"/>
          <w:szCs w:val="24"/>
        </w:rPr>
      </w:pPr>
    </w:p>
    <w:p w:rsidR="00981EB4" w:rsidRDefault="002B0C32" w:rsidP="002B0C32">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 Animesh Kumar</w:t>
      </w:r>
      <w:r w:rsidR="00EC38A2">
        <w:rPr>
          <w:rFonts w:ascii="Times New Roman" w:eastAsia="Times New Roman" w:hAnsi="Times New Roman" w:cs="Times New Roman"/>
          <w:sz w:val="24"/>
          <w:szCs w:val="24"/>
        </w:rPr>
        <w:t xml:space="preserve">   </w:t>
      </w:r>
      <w:r w:rsidR="00EC38A2">
        <w:rPr>
          <w:rFonts w:ascii="Times New Roman" w:eastAsia="Times New Roman" w:hAnsi="Times New Roman" w:cs="Times New Roman"/>
          <w:sz w:val="24"/>
          <w:szCs w:val="24"/>
        </w:rPr>
        <w:tab/>
      </w:r>
      <w:r w:rsidR="00EC38A2">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C38A2">
        <w:rPr>
          <w:rFonts w:ascii="Times New Roman" w:eastAsia="Times New Roman" w:hAnsi="Times New Roman" w:cs="Times New Roman"/>
          <w:sz w:val="24"/>
          <w:szCs w:val="24"/>
        </w:rPr>
        <w:t>Univer</w:t>
      </w:r>
      <w:r>
        <w:rPr>
          <w:rFonts w:ascii="Times New Roman" w:eastAsia="Times New Roman" w:hAnsi="Times New Roman" w:cs="Times New Roman"/>
          <w:sz w:val="24"/>
          <w:szCs w:val="24"/>
        </w:rPr>
        <w:t>sity Roll no: 2016636</w:t>
      </w:r>
      <w:r>
        <w:rPr>
          <w:rFonts w:ascii="Times New Roman" w:eastAsia="Times New Roman" w:hAnsi="Times New Roman" w:cs="Times New Roman"/>
          <w:sz w:val="24"/>
          <w:szCs w:val="24"/>
        </w:rPr>
        <w:tab/>
      </w:r>
    </w:p>
    <w:p w:rsidR="00981EB4" w:rsidRDefault="00981EB4">
      <w:pPr>
        <w:spacing w:line="360" w:lineRule="auto"/>
        <w:jc w:val="both"/>
        <w:rPr>
          <w:rFonts w:ascii="Bookman Old Style" w:eastAsia="Bookman Old Style" w:hAnsi="Bookman Old Style" w:cs="Bookman Old Style"/>
          <w:sz w:val="24"/>
          <w:szCs w:val="24"/>
        </w:rPr>
      </w:pPr>
    </w:p>
    <w:p w:rsidR="00981EB4" w:rsidRDefault="00981EB4">
      <w:pPr>
        <w:pBdr>
          <w:bottom w:val="single" w:sz="12" w:space="1" w:color="000000"/>
        </w:pBdr>
        <w:spacing w:line="480" w:lineRule="auto"/>
        <w:jc w:val="center"/>
        <w:rPr>
          <w:rFonts w:ascii="Times New Roman" w:eastAsia="Times New Roman" w:hAnsi="Times New Roman" w:cs="Times New Roman"/>
          <w:b/>
          <w:sz w:val="36"/>
          <w:szCs w:val="36"/>
        </w:rPr>
      </w:pPr>
    </w:p>
    <w:p w:rsidR="00981EB4" w:rsidRDefault="00981EB4">
      <w:pPr>
        <w:pBdr>
          <w:bottom w:val="single" w:sz="12" w:space="1" w:color="000000"/>
        </w:pBdr>
        <w:spacing w:line="480" w:lineRule="auto"/>
        <w:jc w:val="center"/>
        <w:rPr>
          <w:rFonts w:ascii="Times New Roman" w:eastAsia="Times New Roman" w:hAnsi="Times New Roman" w:cs="Times New Roman"/>
          <w:b/>
          <w:sz w:val="36"/>
          <w:szCs w:val="36"/>
        </w:rPr>
      </w:pPr>
    </w:p>
    <w:p w:rsidR="00981EB4" w:rsidRDefault="00981EB4">
      <w:pPr>
        <w:pBdr>
          <w:bottom w:val="single" w:sz="12" w:space="1" w:color="000000"/>
        </w:pBdr>
        <w:spacing w:line="480" w:lineRule="auto"/>
        <w:jc w:val="center"/>
        <w:rPr>
          <w:rFonts w:ascii="Times New Roman" w:eastAsia="Times New Roman" w:hAnsi="Times New Roman" w:cs="Times New Roman"/>
          <w:b/>
          <w:sz w:val="36"/>
          <w:szCs w:val="36"/>
        </w:rPr>
      </w:pPr>
    </w:p>
    <w:p w:rsidR="00981EB4" w:rsidRDefault="00981EB4">
      <w:pPr>
        <w:pBdr>
          <w:bottom w:val="single" w:sz="12" w:space="1" w:color="000000"/>
        </w:pBdr>
        <w:spacing w:line="480" w:lineRule="auto"/>
        <w:jc w:val="center"/>
        <w:rPr>
          <w:rFonts w:ascii="Times New Roman" w:eastAsia="Times New Roman" w:hAnsi="Times New Roman" w:cs="Times New Roman"/>
          <w:b/>
          <w:sz w:val="36"/>
          <w:szCs w:val="36"/>
        </w:rPr>
      </w:pPr>
    </w:p>
    <w:p w:rsidR="00981EB4" w:rsidRDefault="00981EB4">
      <w:pPr>
        <w:pBdr>
          <w:bottom w:val="single" w:sz="12" w:space="1" w:color="000000"/>
        </w:pBdr>
        <w:spacing w:line="480" w:lineRule="auto"/>
        <w:jc w:val="center"/>
        <w:rPr>
          <w:rFonts w:ascii="Times New Roman" w:eastAsia="Times New Roman" w:hAnsi="Times New Roman" w:cs="Times New Roman"/>
          <w:b/>
          <w:sz w:val="36"/>
          <w:szCs w:val="36"/>
        </w:rPr>
      </w:pPr>
    </w:p>
    <w:p w:rsidR="00981EB4" w:rsidRDefault="00981EB4">
      <w:pPr>
        <w:pBdr>
          <w:bottom w:val="single" w:sz="12" w:space="1" w:color="000000"/>
        </w:pBdr>
        <w:spacing w:line="480" w:lineRule="auto"/>
        <w:jc w:val="center"/>
        <w:rPr>
          <w:rFonts w:ascii="Times New Roman" w:eastAsia="Times New Roman" w:hAnsi="Times New Roman" w:cs="Times New Roman"/>
          <w:b/>
          <w:sz w:val="36"/>
          <w:szCs w:val="36"/>
        </w:rPr>
      </w:pPr>
    </w:p>
    <w:p w:rsidR="00981EB4" w:rsidRDefault="00981EB4">
      <w:pPr>
        <w:pBdr>
          <w:bottom w:val="single" w:sz="12" w:space="1" w:color="000000"/>
        </w:pBdr>
        <w:spacing w:line="480" w:lineRule="auto"/>
        <w:jc w:val="center"/>
        <w:rPr>
          <w:rFonts w:ascii="Times New Roman" w:eastAsia="Times New Roman" w:hAnsi="Times New Roman" w:cs="Times New Roman"/>
          <w:b/>
          <w:sz w:val="36"/>
          <w:szCs w:val="36"/>
        </w:rPr>
      </w:pPr>
    </w:p>
    <w:p w:rsidR="00981EB4" w:rsidRDefault="00981EB4">
      <w:pPr>
        <w:pBdr>
          <w:bottom w:val="single" w:sz="12" w:space="1" w:color="000000"/>
        </w:pBdr>
        <w:spacing w:line="480" w:lineRule="auto"/>
        <w:jc w:val="center"/>
        <w:rPr>
          <w:rFonts w:ascii="Times New Roman" w:eastAsia="Times New Roman" w:hAnsi="Times New Roman" w:cs="Times New Roman"/>
          <w:b/>
          <w:sz w:val="36"/>
          <w:szCs w:val="36"/>
        </w:rPr>
      </w:pPr>
    </w:p>
    <w:p w:rsidR="00981EB4" w:rsidRDefault="00981EB4">
      <w:pPr>
        <w:pBdr>
          <w:bottom w:val="single" w:sz="12" w:space="1" w:color="000000"/>
        </w:pBdr>
        <w:spacing w:line="480" w:lineRule="auto"/>
        <w:jc w:val="center"/>
        <w:rPr>
          <w:rFonts w:ascii="Times New Roman" w:eastAsia="Times New Roman" w:hAnsi="Times New Roman" w:cs="Times New Roman"/>
          <w:b/>
          <w:sz w:val="36"/>
          <w:szCs w:val="36"/>
        </w:rPr>
      </w:pPr>
    </w:p>
    <w:p w:rsidR="00981EB4" w:rsidRDefault="00EC38A2">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981EB4" w:rsidRDefault="00981EB4">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981EB4">
        <w:trPr>
          <w:trHeight w:val="449"/>
          <w:jc w:val="center"/>
        </w:trPr>
        <w:tc>
          <w:tcPr>
            <w:tcW w:w="1634" w:type="dxa"/>
          </w:tcPr>
          <w:p w:rsidR="00981EB4" w:rsidRDefault="00EC38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rsidR="00981EB4" w:rsidRDefault="00EC38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rsidR="00981EB4" w:rsidRDefault="00EC38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81EB4">
        <w:trPr>
          <w:trHeight w:val="433"/>
          <w:jc w:val="center"/>
        </w:trPr>
        <w:tc>
          <w:tcPr>
            <w:tcW w:w="1634" w:type="dxa"/>
          </w:tcPr>
          <w:p w:rsidR="00981EB4" w:rsidRDefault="00EC38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rsidR="00981EB4" w:rsidRDefault="00EC38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rsidR="00981EB4" w:rsidRDefault="0098653C" w:rsidP="0098653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w:t>
            </w:r>
          </w:p>
        </w:tc>
      </w:tr>
      <w:tr w:rsidR="00981EB4">
        <w:trPr>
          <w:trHeight w:val="433"/>
          <w:jc w:val="center"/>
        </w:trPr>
        <w:tc>
          <w:tcPr>
            <w:tcW w:w="1634" w:type="dxa"/>
          </w:tcPr>
          <w:p w:rsidR="00981EB4" w:rsidRDefault="00EC38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rsidR="00981EB4" w:rsidRDefault="00EC38A2">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rsidR="00981EB4" w:rsidRDefault="0098653C" w:rsidP="0098653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3-4</w:t>
            </w:r>
          </w:p>
        </w:tc>
      </w:tr>
      <w:tr w:rsidR="00981EB4">
        <w:trPr>
          <w:trHeight w:val="433"/>
          <w:jc w:val="center"/>
        </w:trPr>
        <w:tc>
          <w:tcPr>
            <w:tcW w:w="1634" w:type="dxa"/>
          </w:tcPr>
          <w:p w:rsidR="00981EB4" w:rsidRDefault="00EC38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rsidR="00981EB4" w:rsidRDefault="00EC38A2">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rsidR="00981EB4" w:rsidRDefault="0098653C" w:rsidP="0098653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5-6</w:t>
            </w:r>
          </w:p>
        </w:tc>
      </w:tr>
      <w:tr w:rsidR="00981EB4">
        <w:trPr>
          <w:trHeight w:val="449"/>
          <w:jc w:val="center"/>
        </w:trPr>
        <w:tc>
          <w:tcPr>
            <w:tcW w:w="1634" w:type="dxa"/>
          </w:tcPr>
          <w:p w:rsidR="00981EB4" w:rsidRDefault="00EC38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rsidR="00981EB4" w:rsidRDefault="00EC38A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rsidR="009D420F" w:rsidRPr="00AB01C9" w:rsidRDefault="0098653C" w:rsidP="0098653C">
            <w:pPr>
              <w:rPr>
                <w:rFonts w:ascii="Times New Roman" w:eastAsia="Times New Roman" w:hAnsi="Times New Roman" w:cs="Times New Roman"/>
                <w:b/>
                <w:sz w:val="24"/>
                <w:szCs w:val="24"/>
              </w:rPr>
            </w:pPr>
            <w:r w:rsidRPr="00AB01C9">
              <w:rPr>
                <w:rFonts w:ascii="Times New Roman" w:eastAsia="Times New Roman" w:hAnsi="Times New Roman" w:cs="Times New Roman"/>
                <w:sz w:val="24"/>
                <w:szCs w:val="24"/>
              </w:rPr>
              <w:t xml:space="preserve">  </w:t>
            </w:r>
            <w:r w:rsidRPr="00AB01C9">
              <w:rPr>
                <w:rFonts w:ascii="Times New Roman" w:eastAsia="Times New Roman" w:hAnsi="Times New Roman" w:cs="Times New Roman"/>
                <w:b/>
                <w:sz w:val="24"/>
                <w:szCs w:val="24"/>
              </w:rPr>
              <w:t>7</w:t>
            </w:r>
            <w:r w:rsidR="009D420F" w:rsidRPr="00AB01C9">
              <w:rPr>
                <w:rFonts w:ascii="Times New Roman" w:eastAsia="Times New Roman" w:hAnsi="Times New Roman" w:cs="Times New Roman"/>
                <w:b/>
                <w:sz w:val="24"/>
                <w:szCs w:val="24"/>
              </w:rPr>
              <w:t>-7</w:t>
            </w:r>
          </w:p>
        </w:tc>
      </w:tr>
      <w:tr w:rsidR="00981EB4">
        <w:trPr>
          <w:trHeight w:val="449"/>
          <w:jc w:val="center"/>
        </w:trPr>
        <w:tc>
          <w:tcPr>
            <w:tcW w:w="1634" w:type="dxa"/>
          </w:tcPr>
          <w:p w:rsidR="00981EB4" w:rsidRDefault="00EC38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rsidR="00981EB4" w:rsidRDefault="00EC38A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rsidR="00981EB4" w:rsidRDefault="009D420F" w:rsidP="009D42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8-8</w:t>
            </w:r>
          </w:p>
        </w:tc>
      </w:tr>
      <w:tr w:rsidR="00981EB4">
        <w:trPr>
          <w:trHeight w:val="433"/>
          <w:jc w:val="center"/>
        </w:trPr>
        <w:tc>
          <w:tcPr>
            <w:tcW w:w="1634" w:type="dxa"/>
          </w:tcPr>
          <w:p w:rsidR="00981EB4" w:rsidRDefault="00981EB4">
            <w:pPr>
              <w:jc w:val="center"/>
              <w:rPr>
                <w:rFonts w:ascii="Times New Roman" w:eastAsia="Times New Roman" w:hAnsi="Times New Roman" w:cs="Times New Roman"/>
                <w:sz w:val="24"/>
                <w:szCs w:val="24"/>
              </w:rPr>
            </w:pPr>
          </w:p>
        </w:tc>
        <w:tc>
          <w:tcPr>
            <w:tcW w:w="4449" w:type="dxa"/>
          </w:tcPr>
          <w:p w:rsidR="00981EB4" w:rsidRDefault="00EC38A2">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rsidR="00981EB4" w:rsidRDefault="00981EB4">
            <w:pPr>
              <w:jc w:val="center"/>
              <w:rPr>
                <w:rFonts w:ascii="Times New Roman" w:eastAsia="Times New Roman" w:hAnsi="Times New Roman" w:cs="Times New Roman"/>
                <w:b/>
                <w:sz w:val="24"/>
                <w:szCs w:val="24"/>
              </w:rPr>
            </w:pPr>
          </w:p>
        </w:tc>
      </w:tr>
    </w:tbl>
    <w:p w:rsidR="00981EB4" w:rsidRDefault="00981EB4">
      <w:pPr>
        <w:jc w:val="center"/>
        <w:rPr>
          <w:b/>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pPr>
    </w:p>
    <w:p w:rsidR="00981EB4" w:rsidRDefault="00981EB4">
      <w:pPr>
        <w:spacing w:line="480" w:lineRule="auto"/>
        <w:jc w:val="center"/>
        <w:rPr>
          <w:rFonts w:ascii="Bookman Old Style" w:eastAsia="Bookman Old Style" w:hAnsi="Bookman Old Style" w:cs="Bookman Old Style"/>
          <w:sz w:val="32"/>
          <w:szCs w:val="32"/>
        </w:rPr>
        <w:sectPr w:rsidR="00981EB4" w:rsidSect="002819FE">
          <w:footerReference w:type="default" r:id="rId12"/>
          <w:pgSz w:w="11906" w:h="16838"/>
          <w:pgMar w:top="1440" w:right="1133" w:bottom="1440" w:left="1440" w:header="720" w:footer="720" w:gutter="0"/>
          <w:pgNumType w:start="1"/>
          <w:cols w:space="720"/>
        </w:sectPr>
      </w:pPr>
    </w:p>
    <w:p w:rsidR="00981EB4" w:rsidRDefault="00EC38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981EB4" w:rsidRDefault="00EC38A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rsidR="00F21845" w:rsidRDefault="002B0C32" w:rsidP="00911526">
      <w:pPr>
        <w:pStyle w:val="ListParagraph"/>
        <w:numPr>
          <w:ilvl w:val="0"/>
          <w:numId w:val="2"/>
        </w:numPr>
        <w:spacing w:before="120" w:line="360" w:lineRule="auto"/>
        <w:rPr>
          <w:rFonts w:eastAsia="Times New Roman"/>
        </w:rPr>
      </w:pPr>
      <w:r w:rsidRPr="00F21845">
        <w:rPr>
          <w:rFonts w:eastAsia="Times New Roman"/>
        </w:rPr>
        <w:t>The human body is composed of numerous types of cell. Each cell has a specific function. These cells in the body grow and divide in an arranged manner and form some new cells. These new cells help to keep the human body healthy and ensures proper Functioning. When some of the cells lose their ability to control their growth, they grow without any order.</w:t>
      </w:r>
      <w:r w:rsidR="00F21845" w:rsidRPr="00F21845">
        <w:rPr>
          <w:rFonts w:eastAsia="Times New Roman"/>
        </w:rPr>
        <w:t xml:space="preserve">  The extra cells formed form a mass of tissue which is called tumor.</w:t>
      </w:r>
    </w:p>
    <w:p w:rsidR="00F21845" w:rsidRDefault="00F21845" w:rsidP="00F21845">
      <w:pPr>
        <w:pStyle w:val="ListParagraph"/>
        <w:spacing w:before="120" w:line="360" w:lineRule="auto"/>
        <w:rPr>
          <w:rFonts w:eastAsia="Times New Roman"/>
        </w:rPr>
      </w:pPr>
      <w:r w:rsidRPr="00F21845">
        <w:rPr>
          <w:rFonts w:eastAsia="Times New Roman"/>
        </w:rPr>
        <w:t>A brain tumor is a collection of abnormal cells in the brain. Tumors can be benign or malignant.</w:t>
      </w:r>
    </w:p>
    <w:p w:rsidR="00F21845" w:rsidRDefault="00F21845" w:rsidP="00F21845">
      <w:pPr>
        <w:pStyle w:val="ListParagraph"/>
        <w:spacing w:before="120" w:line="360" w:lineRule="auto"/>
        <w:rPr>
          <w:rFonts w:eastAsia="Times New Roman"/>
        </w:rPr>
      </w:pPr>
      <w:r>
        <w:rPr>
          <w:rFonts w:eastAsia="Times New Roman"/>
        </w:rPr>
        <w:t>Malignant tumors lead to cancer while benign tumors are not cancerous.</w:t>
      </w:r>
    </w:p>
    <w:p w:rsidR="00F21845" w:rsidRDefault="00F21845" w:rsidP="00F21845">
      <w:pPr>
        <w:pStyle w:val="ListParagraph"/>
        <w:spacing w:before="120" w:line="360" w:lineRule="auto"/>
        <w:rPr>
          <w:rFonts w:eastAsia="Times New Roman"/>
        </w:rPr>
      </w:pPr>
    </w:p>
    <w:p w:rsidR="00F21845" w:rsidRDefault="00F21845" w:rsidP="00F21845">
      <w:pPr>
        <w:pStyle w:val="ListParagraph"/>
        <w:numPr>
          <w:ilvl w:val="0"/>
          <w:numId w:val="2"/>
        </w:numPr>
        <w:spacing w:before="120" w:line="360" w:lineRule="auto"/>
        <w:rPr>
          <w:rFonts w:eastAsia="Times New Roman"/>
        </w:rPr>
      </w:pPr>
      <w:r>
        <w:rPr>
          <w:rFonts w:eastAsia="Times New Roman"/>
        </w:rPr>
        <w:t>The conventional method for tumor detection in magnetic resonance brain images is human inspection. The observation from human in predicting the tumor may mislead due to noise and distortion found in the images. This method is impractical for large amount of data and also very time consuming.</w:t>
      </w:r>
    </w:p>
    <w:p w:rsidR="00F21845" w:rsidRDefault="00F21845" w:rsidP="00F21845">
      <w:pPr>
        <w:spacing w:before="120" w:line="360" w:lineRule="auto"/>
        <w:rPr>
          <w:rFonts w:eastAsia="Times New Roman"/>
        </w:rPr>
      </w:pPr>
    </w:p>
    <w:p w:rsidR="00F21845" w:rsidRPr="00F21845" w:rsidRDefault="00F21845" w:rsidP="00F21845">
      <w:pPr>
        <w:pStyle w:val="ListParagraph"/>
        <w:numPr>
          <w:ilvl w:val="0"/>
          <w:numId w:val="2"/>
        </w:numPr>
        <w:spacing w:before="120" w:line="360" w:lineRule="auto"/>
        <w:rPr>
          <w:rFonts w:eastAsia="Times New Roman"/>
        </w:rPr>
      </w:pPr>
      <w:r w:rsidRPr="00F21845">
        <w:rPr>
          <w:rFonts w:eastAsia="Times New Roman"/>
        </w:rPr>
        <w:t>So automated tumor detection methods are developed as it would save radiologist time. The MRI brain tumor detection is complex task due to complexity and variant of tumors.</w:t>
      </w:r>
    </w:p>
    <w:p w:rsidR="00F21845" w:rsidRDefault="00F21845" w:rsidP="00F21845">
      <w:pPr>
        <w:pStyle w:val="ListParagraph"/>
        <w:spacing w:before="120" w:line="360" w:lineRule="auto"/>
        <w:rPr>
          <w:rFonts w:eastAsia="Times New Roman"/>
        </w:rPr>
      </w:pPr>
      <w:r w:rsidRPr="00F21845">
        <w:rPr>
          <w:rFonts w:eastAsia="Times New Roman"/>
        </w:rPr>
        <w:t>Tumor is identified in brain MRI using Machine Learning algorithms. The proposed work is divided into three sections: Preprocessing steps are applied on the brain MRI images, then textures features are extracted using Gray Level Co-occurrence Matrix (GLCM) and finally Classification is performed using machine learning algorithm.</w:t>
      </w:r>
    </w:p>
    <w:p w:rsidR="00F21845" w:rsidRDefault="00F21845" w:rsidP="00F21845">
      <w:pPr>
        <w:pStyle w:val="ListParagraph"/>
        <w:spacing w:before="120" w:line="360" w:lineRule="auto"/>
        <w:rPr>
          <w:rFonts w:eastAsia="Times New Roman"/>
        </w:rPr>
      </w:pPr>
    </w:p>
    <w:p w:rsidR="00F21845" w:rsidRDefault="00F21845" w:rsidP="00F21845">
      <w:pPr>
        <w:pStyle w:val="ListParagraph"/>
        <w:spacing w:before="120" w:line="360" w:lineRule="auto"/>
        <w:rPr>
          <w:rFonts w:eastAsia="Times New Roman"/>
        </w:rPr>
      </w:pPr>
    </w:p>
    <w:p w:rsidR="00F21845" w:rsidRDefault="00F21845" w:rsidP="00F21845">
      <w:pPr>
        <w:pStyle w:val="ListParagraph"/>
        <w:spacing w:before="120" w:line="360" w:lineRule="auto"/>
        <w:rPr>
          <w:rFonts w:eastAsia="Times New Roman"/>
        </w:rPr>
      </w:pPr>
    </w:p>
    <w:p w:rsidR="00F21845" w:rsidRDefault="00F21845" w:rsidP="00F21845">
      <w:pPr>
        <w:pStyle w:val="ListParagraph"/>
        <w:spacing w:before="120" w:line="360" w:lineRule="auto"/>
        <w:rPr>
          <w:rFonts w:eastAsia="Times New Roman"/>
        </w:rPr>
      </w:pPr>
    </w:p>
    <w:p w:rsidR="00F21845" w:rsidRDefault="00F21845" w:rsidP="00F21845">
      <w:pPr>
        <w:pStyle w:val="ListParagraph"/>
        <w:spacing w:before="120" w:line="360" w:lineRule="auto"/>
        <w:rPr>
          <w:rFonts w:eastAsia="Times New Roman"/>
        </w:rPr>
      </w:pPr>
    </w:p>
    <w:p w:rsidR="00F21845" w:rsidRDefault="00F21845" w:rsidP="00F21845">
      <w:pPr>
        <w:pStyle w:val="ListParagraph"/>
        <w:spacing w:before="120" w:line="360" w:lineRule="auto"/>
        <w:rPr>
          <w:rFonts w:eastAsia="Times New Roman"/>
        </w:rPr>
      </w:pPr>
    </w:p>
    <w:p w:rsidR="00F21845" w:rsidRPr="00F21845" w:rsidRDefault="00F21845" w:rsidP="00F21845">
      <w:pPr>
        <w:pStyle w:val="ListParagraph"/>
        <w:spacing w:before="120" w:line="360" w:lineRule="auto"/>
        <w:rPr>
          <w:rFonts w:eastAsia="Times New Roman"/>
        </w:rPr>
      </w:pPr>
    </w:p>
    <w:p w:rsidR="00F21845" w:rsidRPr="00F21845" w:rsidRDefault="00F21845" w:rsidP="00F21845">
      <w:pPr>
        <w:pStyle w:val="ListParagraph"/>
        <w:spacing w:before="120" w:line="360" w:lineRule="auto"/>
        <w:rPr>
          <w:rFonts w:eastAsia="Times New Roman"/>
        </w:rPr>
      </w:pPr>
    </w:p>
    <w:p w:rsidR="00981EB4" w:rsidRDefault="00F21845">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Problem Statement</w:t>
      </w:r>
    </w:p>
    <w:p w:rsidR="00317C98" w:rsidRDefault="00317C98" w:rsidP="00317C98">
      <w:pPr>
        <w:spacing w:before="120" w:after="120" w:line="360" w:lineRule="auto"/>
        <w:jc w:val="both"/>
        <w:rPr>
          <w:rFonts w:ascii="Times New Roman" w:eastAsia="Times New Roman" w:hAnsi="Times New Roman" w:cs="Times New Roman"/>
          <w:b/>
          <w:sz w:val="28"/>
          <w:szCs w:val="28"/>
        </w:rPr>
      </w:pPr>
    </w:p>
    <w:p w:rsidR="00317C98" w:rsidRDefault="00317C98" w:rsidP="00317C98">
      <w:pPr>
        <w:pStyle w:val="ListParagraph"/>
        <w:numPr>
          <w:ilvl w:val="0"/>
          <w:numId w:val="3"/>
        </w:numPr>
        <w:spacing w:before="120" w:line="360" w:lineRule="auto"/>
        <w:rPr>
          <w:rFonts w:eastAsia="Times New Roman"/>
        </w:rPr>
      </w:pPr>
      <w:r w:rsidRPr="00317C98">
        <w:rPr>
          <w:rFonts w:eastAsia="Times New Roman"/>
        </w:rPr>
        <w:t xml:space="preserve">Brain tumor is the </w:t>
      </w:r>
      <w:r w:rsidR="007B1C82" w:rsidRPr="00317C98">
        <w:rPr>
          <w:rFonts w:eastAsia="Times New Roman"/>
        </w:rPr>
        <w:t>accumulation,</w:t>
      </w:r>
      <w:r w:rsidRPr="00317C98">
        <w:rPr>
          <w:rFonts w:eastAsia="Times New Roman"/>
        </w:rPr>
        <w:t xml:space="preserve"> or mass or growth of abnormal cells in the brain</w:t>
      </w:r>
      <w:r>
        <w:rPr>
          <w:rFonts w:eastAsia="Times New Roman"/>
        </w:rPr>
        <w:t>.</w:t>
      </w:r>
    </w:p>
    <w:p w:rsidR="00317C98" w:rsidRDefault="00317C98" w:rsidP="00317C98">
      <w:pPr>
        <w:pStyle w:val="ListParagraph"/>
        <w:spacing w:before="120" w:line="360" w:lineRule="auto"/>
        <w:rPr>
          <w:rFonts w:eastAsia="Times New Roman"/>
        </w:rPr>
      </w:pPr>
    </w:p>
    <w:p w:rsidR="00317C98" w:rsidRDefault="00317C98" w:rsidP="00317C98">
      <w:pPr>
        <w:pStyle w:val="ListParagraph"/>
        <w:numPr>
          <w:ilvl w:val="0"/>
          <w:numId w:val="3"/>
        </w:numPr>
        <w:spacing w:before="120" w:line="360" w:lineRule="auto"/>
        <w:rPr>
          <w:rFonts w:eastAsia="Times New Roman"/>
        </w:rPr>
      </w:pPr>
      <w:r>
        <w:rPr>
          <w:rFonts w:eastAsia="Times New Roman"/>
        </w:rPr>
        <w:t>There are basically two types of brain tumor malignant and benign.</w:t>
      </w:r>
    </w:p>
    <w:p w:rsidR="00317C98" w:rsidRDefault="00317C98" w:rsidP="00317C98">
      <w:pPr>
        <w:pStyle w:val="ListParagraph"/>
        <w:spacing w:before="120" w:line="360" w:lineRule="auto"/>
        <w:rPr>
          <w:rFonts w:eastAsia="Times New Roman"/>
        </w:rPr>
      </w:pPr>
    </w:p>
    <w:p w:rsidR="0041347B" w:rsidRPr="0041347B" w:rsidRDefault="00317C98" w:rsidP="00563E38">
      <w:pPr>
        <w:pStyle w:val="ListParagraph"/>
        <w:numPr>
          <w:ilvl w:val="0"/>
          <w:numId w:val="3"/>
        </w:numPr>
        <w:spacing w:before="120" w:line="360" w:lineRule="auto"/>
        <w:rPr>
          <w:rFonts w:eastAsia="Times New Roman"/>
        </w:rPr>
      </w:pPr>
      <w:r w:rsidRPr="0041347B">
        <w:rPr>
          <w:rFonts w:eastAsia="Times New Roman"/>
        </w:rPr>
        <w:t xml:space="preserve">Malignant brain tumor are relatively rare, accounting for only </w:t>
      </w:r>
      <w:r w:rsidRPr="0041347B">
        <w:rPr>
          <w:rFonts w:eastAsia="Times New Roman"/>
          <w:color w:val="FF0000"/>
        </w:rPr>
        <w:t xml:space="preserve">1-2% </w:t>
      </w:r>
      <w:r w:rsidRPr="0041347B">
        <w:rPr>
          <w:rFonts w:eastAsia="Times New Roman"/>
        </w:rPr>
        <w:t xml:space="preserve">of all types of cancer in adults but having </w:t>
      </w:r>
      <w:r w:rsidRPr="0041347B">
        <w:rPr>
          <w:rFonts w:eastAsia="Times New Roman"/>
          <w:color w:val="FF0000"/>
        </w:rPr>
        <w:t>lower survival rate</w:t>
      </w:r>
      <w:r w:rsidR="0041347B" w:rsidRPr="0041347B">
        <w:rPr>
          <w:rFonts w:eastAsia="Times New Roman"/>
          <w:color w:val="FF0000"/>
        </w:rPr>
        <w:t>.</w:t>
      </w:r>
    </w:p>
    <w:p w:rsidR="0041347B" w:rsidRPr="0041347B" w:rsidRDefault="0041347B" w:rsidP="0041347B">
      <w:pPr>
        <w:spacing w:before="120" w:line="360" w:lineRule="auto"/>
        <w:rPr>
          <w:rFonts w:eastAsia="Times New Roman"/>
        </w:rPr>
      </w:pPr>
    </w:p>
    <w:p w:rsidR="00317C98" w:rsidRDefault="00317C98" w:rsidP="00317C98">
      <w:pPr>
        <w:pStyle w:val="ListParagraph"/>
        <w:numPr>
          <w:ilvl w:val="0"/>
          <w:numId w:val="3"/>
        </w:numPr>
        <w:spacing w:before="120" w:line="360" w:lineRule="auto"/>
        <w:rPr>
          <w:rFonts w:eastAsia="Times New Roman"/>
        </w:rPr>
      </w:pPr>
      <w:r>
        <w:rPr>
          <w:rFonts w:eastAsia="Times New Roman"/>
        </w:rPr>
        <w:t>If not treated at an initial phase, it may lead to death.</w:t>
      </w:r>
    </w:p>
    <w:p w:rsidR="00317C98" w:rsidRDefault="00317C98" w:rsidP="00317C98">
      <w:pPr>
        <w:pStyle w:val="ListParagraph"/>
        <w:spacing w:before="120" w:line="360" w:lineRule="auto"/>
        <w:rPr>
          <w:rFonts w:eastAsia="Times New Roman"/>
        </w:rPr>
      </w:pPr>
    </w:p>
    <w:p w:rsidR="00317C98" w:rsidRPr="0041347B" w:rsidRDefault="00317C98" w:rsidP="0041347B">
      <w:pPr>
        <w:pStyle w:val="ListParagraph"/>
        <w:numPr>
          <w:ilvl w:val="0"/>
          <w:numId w:val="3"/>
        </w:numPr>
        <w:spacing w:before="120" w:line="360" w:lineRule="auto"/>
        <w:rPr>
          <w:rFonts w:eastAsia="Times New Roman"/>
        </w:rPr>
      </w:pPr>
      <w:r w:rsidRPr="00317C98">
        <w:rPr>
          <w:rFonts w:eastAsia="Times New Roman"/>
        </w:rPr>
        <w:t xml:space="preserve">According to research studies it is found that, the incidence of most malignant brain tumors is significantly lower in </w:t>
      </w:r>
      <w:r w:rsidRPr="00317C98">
        <w:rPr>
          <w:rFonts w:eastAsia="Times New Roman"/>
          <w:color w:val="5B9BD5" w:themeColor="accent1"/>
        </w:rPr>
        <w:t>East Asia, Southeast Asia, and India.</w:t>
      </w:r>
    </w:p>
    <w:p w:rsidR="00317C98" w:rsidRPr="00317C98" w:rsidRDefault="00317C98" w:rsidP="00317C98">
      <w:pPr>
        <w:pStyle w:val="ListParagraph"/>
        <w:spacing w:before="120" w:line="360" w:lineRule="auto"/>
        <w:rPr>
          <w:rFonts w:eastAsia="Times New Roman"/>
        </w:rPr>
      </w:pPr>
    </w:p>
    <w:p w:rsidR="00317C98" w:rsidRPr="00317C98" w:rsidRDefault="00317C98" w:rsidP="00317C98">
      <w:pPr>
        <w:pStyle w:val="ListParagraph"/>
        <w:numPr>
          <w:ilvl w:val="0"/>
          <w:numId w:val="3"/>
        </w:numPr>
        <w:spacing w:before="120" w:line="360" w:lineRule="auto"/>
        <w:rPr>
          <w:rFonts w:eastAsia="Times New Roman"/>
        </w:rPr>
      </w:pPr>
      <w:r>
        <w:rPr>
          <w:rFonts w:eastAsia="Times New Roman"/>
        </w:rPr>
        <w:t xml:space="preserve">The highest incidences have been found in </w:t>
      </w:r>
      <w:r w:rsidRPr="00317C98">
        <w:rPr>
          <w:rFonts w:eastAsia="Times New Roman"/>
          <w:color w:val="FF0000"/>
        </w:rPr>
        <w:t xml:space="preserve">Europe, Canada, The United States, </w:t>
      </w:r>
      <w:r>
        <w:rPr>
          <w:rFonts w:eastAsia="Times New Roman"/>
        </w:rPr>
        <w:t xml:space="preserve">and </w:t>
      </w:r>
      <w:r w:rsidRPr="00317C98">
        <w:rPr>
          <w:rFonts w:eastAsia="Times New Roman"/>
          <w:color w:val="FF0000"/>
        </w:rPr>
        <w:t>Australia</w:t>
      </w:r>
      <w:r>
        <w:rPr>
          <w:rFonts w:eastAsia="Times New Roman"/>
          <w:color w:val="FF0000"/>
        </w:rPr>
        <w:t>.</w:t>
      </w:r>
    </w:p>
    <w:p w:rsidR="00317C98" w:rsidRDefault="00317C98" w:rsidP="00317C98">
      <w:pPr>
        <w:pStyle w:val="ListParagraph"/>
        <w:spacing w:before="120" w:line="360" w:lineRule="auto"/>
        <w:rPr>
          <w:rFonts w:eastAsia="Times New Roman"/>
        </w:rPr>
      </w:pPr>
    </w:p>
    <w:p w:rsidR="00317C98" w:rsidRPr="00317C98" w:rsidRDefault="00317C98" w:rsidP="00317C98">
      <w:pPr>
        <w:pStyle w:val="ListParagraph"/>
        <w:spacing w:before="120" w:line="360" w:lineRule="auto"/>
        <w:rPr>
          <w:rFonts w:eastAsia="Times New Roman"/>
          <w:color w:val="2E74B5" w:themeColor="accent1" w:themeShade="BF"/>
        </w:rPr>
      </w:pPr>
    </w:p>
    <w:p w:rsidR="00317C98" w:rsidRPr="00317C98" w:rsidRDefault="00317C98" w:rsidP="00317C98">
      <w:pPr>
        <w:pStyle w:val="ListParagraph"/>
        <w:spacing w:before="120" w:line="360" w:lineRule="auto"/>
        <w:rPr>
          <w:rFonts w:eastAsia="Times New Roman"/>
          <w:color w:val="2E74B5" w:themeColor="accent1" w:themeShade="BF"/>
        </w:rPr>
      </w:pPr>
      <w:r>
        <w:rPr>
          <w:noProof/>
          <w:lang w:val="en-IN"/>
        </w:rPr>
        <w:drawing>
          <wp:inline distT="0" distB="0" distL="0" distR="0" wp14:anchorId="3B827036" wp14:editId="16178E34">
            <wp:extent cx="4472940" cy="204785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1498" cy="2051770"/>
                    </a:xfrm>
                    <a:prstGeom prst="rect">
                      <a:avLst/>
                    </a:prstGeom>
                  </pic:spPr>
                </pic:pic>
              </a:graphicData>
            </a:graphic>
          </wp:inline>
        </w:drawing>
      </w:r>
    </w:p>
    <w:p w:rsidR="00981EB4" w:rsidRPr="00317C98" w:rsidRDefault="00317C98">
      <w:pPr>
        <w:spacing w:line="480" w:lineRule="auto"/>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317C98">
        <w:rPr>
          <w:rFonts w:ascii="Times New Roman" w:eastAsia="Times New Roman" w:hAnsi="Times New Roman" w:cs="Times New Roman"/>
          <w:b/>
        </w:rPr>
        <w:t>MRI</w:t>
      </w:r>
    </w:p>
    <w:p w:rsidR="00981EB4" w:rsidRDefault="00981EB4">
      <w:pPr>
        <w:spacing w:line="480" w:lineRule="auto"/>
        <w:jc w:val="both"/>
        <w:rPr>
          <w:rFonts w:ascii="Times New Roman" w:eastAsia="Times New Roman" w:hAnsi="Times New Roman" w:cs="Times New Roman"/>
        </w:rPr>
      </w:pPr>
    </w:p>
    <w:p w:rsidR="00981EB4" w:rsidRDefault="00981EB4">
      <w:pPr>
        <w:spacing w:line="480" w:lineRule="auto"/>
        <w:jc w:val="both"/>
        <w:rPr>
          <w:rFonts w:ascii="Times New Roman" w:eastAsia="Times New Roman" w:hAnsi="Times New Roman" w:cs="Times New Roman"/>
        </w:rPr>
      </w:pPr>
    </w:p>
    <w:p w:rsidR="0041347B" w:rsidRDefault="0041347B">
      <w:pPr>
        <w:spacing w:line="480" w:lineRule="auto"/>
        <w:jc w:val="both"/>
        <w:rPr>
          <w:rFonts w:ascii="Times New Roman" w:eastAsia="Times New Roman" w:hAnsi="Times New Roman" w:cs="Times New Roman"/>
        </w:rPr>
      </w:pPr>
    </w:p>
    <w:p w:rsidR="0098653C" w:rsidRDefault="0098653C">
      <w:pPr>
        <w:spacing w:line="480" w:lineRule="auto"/>
        <w:jc w:val="both"/>
        <w:rPr>
          <w:rFonts w:ascii="Times New Roman" w:eastAsia="Times New Roman" w:hAnsi="Times New Roman" w:cs="Times New Roman"/>
        </w:rPr>
      </w:pPr>
    </w:p>
    <w:p w:rsidR="00981EB4" w:rsidRDefault="00EC38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981EB4" w:rsidRDefault="00EC38A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rsidR="00981EB4" w:rsidRDefault="0098653C" w:rsidP="0098653C">
      <w:pPr>
        <w:spacing w:before="120" w:after="120" w:line="360" w:lineRule="auto"/>
        <w:jc w:val="both"/>
        <w:rPr>
          <w:rFonts w:ascii="Times New Roman" w:eastAsia="Times New Roman" w:hAnsi="Times New Roman" w:cs="Times New Roman"/>
          <w:sz w:val="24"/>
          <w:szCs w:val="24"/>
          <w:lang w:val="en-IN"/>
        </w:rPr>
      </w:pPr>
      <w:r w:rsidRPr="0098653C">
        <w:rPr>
          <w:rFonts w:ascii="Times New Roman" w:eastAsia="Times New Roman" w:hAnsi="Times New Roman" w:cs="Times New Roman"/>
          <w:sz w:val="24"/>
          <w:szCs w:val="24"/>
          <w:lang w:val="en-IN"/>
        </w:rPr>
        <w:t>Using segmentation in medical images is a very important task for detecting the abnormalities, study</w:t>
      </w:r>
      <w:r>
        <w:rPr>
          <w:rFonts w:ascii="Times New Roman" w:eastAsia="Times New Roman" w:hAnsi="Times New Roman" w:cs="Times New Roman"/>
          <w:sz w:val="24"/>
          <w:szCs w:val="24"/>
          <w:lang w:val="en-IN"/>
        </w:rPr>
        <w:t xml:space="preserve"> </w:t>
      </w:r>
      <w:r w:rsidRPr="0098653C">
        <w:rPr>
          <w:rFonts w:ascii="Times New Roman" w:eastAsia="Times New Roman" w:hAnsi="Times New Roman" w:cs="Times New Roman"/>
          <w:sz w:val="24"/>
          <w:szCs w:val="24"/>
          <w:lang w:val="en-IN"/>
        </w:rPr>
        <w:t>and tracking progress of diseases and surgery planning. Segmentation must not allow regions of the image to</w:t>
      </w:r>
      <w:r>
        <w:rPr>
          <w:rFonts w:ascii="Times New Roman" w:eastAsia="Times New Roman" w:hAnsi="Times New Roman" w:cs="Times New Roman"/>
          <w:sz w:val="24"/>
          <w:szCs w:val="24"/>
          <w:lang w:val="en-IN"/>
        </w:rPr>
        <w:t xml:space="preserve"> </w:t>
      </w:r>
      <w:r w:rsidRPr="0098653C">
        <w:rPr>
          <w:rFonts w:ascii="Times New Roman" w:eastAsia="Times New Roman" w:hAnsi="Times New Roman" w:cs="Times New Roman"/>
          <w:sz w:val="24"/>
          <w:szCs w:val="24"/>
          <w:lang w:val="en-IN"/>
        </w:rPr>
        <w:t>overlap.</w:t>
      </w:r>
    </w:p>
    <w:p w:rsidR="00BE4667" w:rsidRDefault="00BE4667" w:rsidP="0098653C">
      <w:pPr>
        <w:spacing w:before="120" w:after="120" w:line="360" w:lineRule="auto"/>
        <w:jc w:val="both"/>
        <w:rPr>
          <w:rFonts w:ascii="Times New Roman" w:eastAsia="Times New Roman" w:hAnsi="Times New Roman" w:cs="Times New Roman"/>
          <w:sz w:val="24"/>
          <w:szCs w:val="24"/>
          <w:lang w:val="en-IN"/>
        </w:rPr>
      </w:pPr>
    </w:p>
    <w:p w:rsidR="00BE4667" w:rsidRDefault="00BE4667" w:rsidP="0098653C">
      <w:pPr>
        <w:spacing w:before="120" w:after="120" w:line="360" w:lineRule="auto"/>
        <w:jc w:val="both"/>
        <w:rPr>
          <w:rFonts w:ascii="Times New Roman" w:eastAsia="Times New Roman" w:hAnsi="Times New Roman" w:cs="Times New Roman"/>
          <w:b/>
          <w:bCs/>
          <w:sz w:val="24"/>
          <w:szCs w:val="24"/>
          <w:lang w:val="en-IN"/>
        </w:rPr>
      </w:pPr>
      <w:r w:rsidRPr="0098653C">
        <w:rPr>
          <w:rFonts w:ascii="Times New Roman" w:eastAsia="Times New Roman" w:hAnsi="Times New Roman" w:cs="Times New Roman"/>
          <w:b/>
          <w:bCs/>
          <w:sz w:val="24"/>
          <w:szCs w:val="24"/>
          <w:lang w:val="en-IN"/>
        </w:rPr>
        <w:t>Clustering Based Methods</w:t>
      </w:r>
    </w:p>
    <w:p w:rsidR="00BE4667" w:rsidRPr="00BE4667" w:rsidRDefault="00BE4667" w:rsidP="0098653C">
      <w:pPr>
        <w:spacing w:before="120" w:after="120" w:line="360" w:lineRule="auto"/>
        <w:jc w:val="both"/>
        <w:rPr>
          <w:rFonts w:ascii="Times New Roman" w:eastAsia="Times New Roman" w:hAnsi="Times New Roman" w:cs="Times New Roman"/>
          <w:b/>
          <w:bCs/>
          <w:sz w:val="24"/>
          <w:szCs w:val="24"/>
          <w:lang w:val="en-IN"/>
        </w:rPr>
      </w:pPr>
    </w:p>
    <w:p w:rsidR="00BE4667" w:rsidRPr="00BE4667" w:rsidRDefault="00BE4667" w:rsidP="00BE4667">
      <w:pPr>
        <w:pStyle w:val="ListParagraph"/>
        <w:numPr>
          <w:ilvl w:val="0"/>
          <w:numId w:val="6"/>
        </w:numPr>
        <w:autoSpaceDE w:val="0"/>
        <w:autoSpaceDN w:val="0"/>
        <w:adjustRightInd w:val="0"/>
        <w:rPr>
          <w:sz w:val="20"/>
          <w:szCs w:val="20"/>
          <w:lang w:val="en-IN"/>
        </w:rPr>
      </w:pPr>
      <w:r w:rsidRPr="00BE4667">
        <w:rPr>
          <w:rFonts w:eastAsia="Times New Roman"/>
          <w:b/>
          <w:lang w:val="en-IN"/>
        </w:rPr>
        <w:t>K-Means Clustering</w:t>
      </w:r>
      <w:r w:rsidRPr="00BE4667">
        <w:rPr>
          <w:rFonts w:eastAsia="Times New Roman"/>
          <w:lang w:val="en-IN"/>
        </w:rPr>
        <w:t xml:space="preserve">: K-Means Clustering partition the n observations into k clusters in which each pixel belongs to the clusters by minimizing an objective function in a way that the within cluster sum of squares is get minimized. It starts with initial K cluster centres and it reassigns the observations to clusters based on the similarity between the observations and cluster centre. </w:t>
      </w:r>
    </w:p>
    <w:p w:rsidR="00BE4667" w:rsidRDefault="00BE4667" w:rsidP="00BE4667">
      <w:pPr>
        <w:pStyle w:val="ListParagraph"/>
        <w:autoSpaceDE w:val="0"/>
        <w:autoSpaceDN w:val="0"/>
        <w:adjustRightInd w:val="0"/>
        <w:rPr>
          <w:rFonts w:eastAsia="Times New Roman"/>
          <w:b/>
          <w:lang w:val="en-IN"/>
        </w:rPr>
      </w:pPr>
    </w:p>
    <w:p w:rsidR="00BE4667" w:rsidRDefault="00BE4667" w:rsidP="00BE4667">
      <w:pPr>
        <w:pStyle w:val="ListParagraph"/>
        <w:autoSpaceDE w:val="0"/>
        <w:autoSpaceDN w:val="0"/>
        <w:adjustRightInd w:val="0"/>
        <w:rPr>
          <w:rFonts w:eastAsia="Times New Roman"/>
          <w:lang w:val="en-IN"/>
        </w:rPr>
      </w:pPr>
      <w:r w:rsidRPr="00BE4667">
        <w:rPr>
          <w:rFonts w:eastAsia="Times New Roman"/>
          <w:lang w:val="en-IN"/>
        </w:rPr>
        <w:t xml:space="preserve">Automation of detection and segmentation of brain </w:t>
      </w:r>
      <w:r w:rsidR="007B1C82" w:rsidRPr="00BE4667">
        <w:rPr>
          <w:rFonts w:eastAsia="Times New Roman"/>
          <w:lang w:val="en-IN"/>
        </w:rPr>
        <w:t>tumours</w:t>
      </w:r>
      <w:r w:rsidRPr="00BE4667">
        <w:rPr>
          <w:rFonts w:eastAsia="Times New Roman"/>
          <w:lang w:val="en-IN"/>
        </w:rPr>
        <w:t xml:space="preserve"> in MRI images is a very challenging task due to occurrence of high degree of </w:t>
      </w:r>
      <w:proofErr w:type="spellStart"/>
      <w:r w:rsidRPr="00BE4667">
        <w:rPr>
          <w:rFonts w:eastAsia="Times New Roman"/>
          <w:lang w:val="en-IN"/>
        </w:rPr>
        <w:t>gray</w:t>
      </w:r>
      <w:proofErr w:type="spellEnd"/>
      <w:r w:rsidRPr="00BE4667">
        <w:rPr>
          <w:rFonts w:eastAsia="Times New Roman"/>
          <w:lang w:val="en-IN"/>
        </w:rPr>
        <w:t>-level similarity in the image. T. U. Pa</w:t>
      </w:r>
      <w:r w:rsidR="007B1C82">
        <w:rPr>
          <w:rFonts w:eastAsia="Times New Roman"/>
          <w:lang w:val="en-IN"/>
        </w:rPr>
        <w:t xml:space="preserve">ul and S. K. </w:t>
      </w:r>
      <w:proofErr w:type="spellStart"/>
      <w:r w:rsidR="007B1C82">
        <w:rPr>
          <w:rFonts w:eastAsia="Times New Roman"/>
          <w:lang w:val="en-IN"/>
        </w:rPr>
        <w:t>Bandhyopadhyay</w:t>
      </w:r>
      <w:proofErr w:type="spellEnd"/>
      <w:r w:rsidRPr="00BE4667">
        <w:rPr>
          <w:rFonts w:eastAsia="Times New Roman"/>
          <w:lang w:val="en-IN"/>
        </w:rPr>
        <w:t xml:space="preserve"> have presented a fully automated two-step segmentation process of brain MRI images. </w:t>
      </w:r>
    </w:p>
    <w:p w:rsidR="00BE4667" w:rsidRDefault="00BE4667" w:rsidP="00BE4667">
      <w:pPr>
        <w:pStyle w:val="ListParagraph"/>
        <w:autoSpaceDE w:val="0"/>
        <w:autoSpaceDN w:val="0"/>
        <w:adjustRightInd w:val="0"/>
        <w:rPr>
          <w:rFonts w:eastAsia="Times New Roman"/>
          <w:lang w:val="en-IN"/>
        </w:rPr>
      </w:pPr>
    </w:p>
    <w:p w:rsidR="00BE4667" w:rsidRDefault="00BE4667" w:rsidP="00BE4667">
      <w:pPr>
        <w:pStyle w:val="ListParagraph"/>
        <w:autoSpaceDE w:val="0"/>
        <w:autoSpaceDN w:val="0"/>
        <w:adjustRightInd w:val="0"/>
        <w:rPr>
          <w:rFonts w:eastAsia="Times New Roman"/>
          <w:lang w:val="en-IN"/>
        </w:rPr>
      </w:pPr>
      <w:r w:rsidRPr="00BE4667">
        <w:rPr>
          <w:rFonts w:eastAsia="Times New Roman"/>
          <w:lang w:val="en-IN"/>
        </w:rPr>
        <w:t xml:space="preserve">In the first step, skull stripping is performed by generating a skull mask from the MRI image and in the second step, an advanced K-means algorithm improvised by two-level granularity oriented grid based localization process based on standard local deviation is used to segment the image into </w:t>
      </w:r>
      <w:proofErr w:type="spellStart"/>
      <w:r w:rsidRPr="00BE4667">
        <w:rPr>
          <w:rFonts w:eastAsia="Times New Roman"/>
          <w:lang w:val="en-IN"/>
        </w:rPr>
        <w:t>gray</w:t>
      </w:r>
      <w:proofErr w:type="spellEnd"/>
      <w:r w:rsidRPr="00BE4667">
        <w:rPr>
          <w:rFonts w:eastAsia="Times New Roman"/>
          <w:lang w:val="en-IN"/>
        </w:rPr>
        <w:t xml:space="preserve"> matter, white matter and </w:t>
      </w:r>
      <w:r w:rsidR="007B1C82" w:rsidRPr="00BE4667">
        <w:rPr>
          <w:rFonts w:eastAsia="Times New Roman"/>
          <w:lang w:val="en-IN"/>
        </w:rPr>
        <w:t>tumour</w:t>
      </w:r>
      <w:r w:rsidRPr="00BE4667">
        <w:rPr>
          <w:rFonts w:eastAsia="Times New Roman"/>
          <w:lang w:val="en-IN"/>
        </w:rPr>
        <w:t xml:space="preserve"> region and then length and breadth of the </w:t>
      </w:r>
      <w:r w:rsidR="007B1C82" w:rsidRPr="00BE4667">
        <w:rPr>
          <w:rFonts w:eastAsia="Times New Roman"/>
          <w:lang w:val="en-IN"/>
        </w:rPr>
        <w:t>tumours</w:t>
      </w:r>
      <w:r w:rsidRPr="00BE4667">
        <w:rPr>
          <w:rFonts w:eastAsia="Times New Roman"/>
          <w:lang w:val="en-IN"/>
        </w:rPr>
        <w:t xml:space="preserve"> is assessed.</w:t>
      </w:r>
    </w:p>
    <w:p w:rsidR="00BE4667" w:rsidRDefault="00BE4667" w:rsidP="00BE4667">
      <w:pPr>
        <w:autoSpaceDE w:val="0"/>
        <w:autoSpaceDN w:val="0"/>
        <w:adjustRightInd w:val="0"/>
        <w:rPr>
          <w:rFonts w:ascii="Times New Roman" w:hAnsi="Times New Roman" w:cs="Times New Roman"/>
          <w:sz w:val="20"/>
          <w:szCs w:val="20"/>
          <w:lang w:val="en-IN"/>
        </w:rPr>
      </w:pPr>
    </w:p>
    <w:p w:rsidR="00BE4667" w:rsidRDefault="00BE4667" w:rsidP="00BE4667">
      <w:pPr>
        <w:autoSpaceDE w:val="0"/>
        <w:autoSpaceDN w:val="0"/>
        <w:adjustRightInd w:val="0"/>
        <w:rPr>
          <w:rFonts w:ascii="Times New Roman" w:hAnsi="Times New Roman" w:cs="Times New Roman"/>
          <w:sz w:val="20"/>
          <w:szCs w:val="20"/>
          <w:lang w:val="en-IN"/>
        </w:rPr>
      </w:pPr>
    </w:p>
    <w:p w:rsidR="00BE4667" w:rsidRPr="00BE4667" w:rsidRDefault="00BE4667" w:rsidP="00BE4667">
      <w:pPr>
        <w:pStyle w:val="ListParagraph"/>
        <w:numPr>
          <w:ilvl w:val="0"/>
          <w:numId w:val="6"/>
        </w:numPr>
        <w:autoSpaceDE w:val="0"/>
        <w:autoSpaceDN w:val="0"/>
        <w:adjustRightInd w:val="0"/>
        <w:rPr>
          <w:rFonts w:eastAsia="Times New Roman"/>
          <w:lang w:val="en-IN"/>
        </w:rPr>
      </w:pPr>
      <w:r w:rsidRPr="00BE4667">
        <w:rPr>
          <w:b/>
          <w:lang w:val="en-IN"/>
        </w:rPr>
        <w:t>Fuzzy C-Means Clustering:</w:t>
      </w:r>
      <w:r w:rsidRPr="00BE4667">
        <w:rPr>
          <w:lang w:val="en-IN"/>
        </w:rPr>
        <w:t xml:space="preserve"> Fuzzy C-means (FCM) clustering is a data clustering method in which each data point belongs to a cluster to a degree specified by a membership value. Fuzzy C-means divides a collection of n vectors into c fuzzy groups and finds a cluster centre in each group such that a cost function of dissimilarity measure is minimized.</w:t>
      </w:r>
    </w:p>
    <w:p w:rsidR="0098653C" w:rsidRDefault="0098653C" w:rsidP="00BE4667">
      <w:pPr>
        <w:spacing w:before="120" w:after="120" w:line="360" w:lineRule="auto"/>
        <w:ind w:left="360"/>
        <w:jc w:val="both"/>
        <w:rPr>
          <w:rFonts w:ascii="Times New Roman" w:eastAsia="Times New Roman" w:hAnsi="Times New Roman" w:cs="Times New Roman"/>
          <w:sz w:val="24"/>
          <w:szCs w:val="24"/>
          <w:lang w:val="en-IN"/>
        </w:rPr>
      </w:pPr>
    </w:p>
    <w:p w:rsidR="00BE4667" w:rsidRDefault="00BE4667" w:rsidP="00BE4667">
      <w:pPr>
        <w:spacing w:before="120" w:line="360" w:lineRule="auto"/>
        <w:rPr>
          <w:rFonts w:eastAsia="Times New Roman"/>
          <w:b/>
          <w:lang w:val="en-IN"/>
        </w:rPr>
      </w:pPr>
    </w:p>
    <w:p w:rsidR="00BE4667" w:rsidRDefault="00BE4667" w:rsidP="00BE4667">
      <w:pPr>
        <w:spacing w:before="120" w:line="360" w:lineRule="auto"/>
        <w:rPr>
          <w:rFonts w:eastAsia="Times New Roman"/>
          <w:b/>
          <w:lang w:val="en-IN"/>
        </w:rPr>
      </w:pPr>
    </w:p>
    <w:p w:rsidR="00BE4667" w:rsidRDefault="00BE4667" w:rsidP="00BE4667">
      <w:pPr>
        <w:spacing w:before="120" w:line="360" w:lineRule="auto"/>
        <w:rPr>
          <w:rFonts w:eastAsia="Times New Roman"/>
          <w:b/>
          <w:lang w:val="en-IN"/>
        </w:rPr>
      </w:pPr>
    </w:p>
    <w:p w:rsidR="00BE4667" w:rsidRDefault="00BE4667" w:rsidP="00BE4667">
      <w:pPr>
        <w:spacing w:before="120" w:line="360" w:lineRule="auto"/>
        <w:rPr>
          <w:rFonts w:eastAsia="Times New Roman"/>
          <w:b/>
          <w:lang w:val="en-IN"/>
        </w:rPr>
      </w:pPr>
    </w:p>
    <w:p w:rsidR="00BE4667" w:rsidRDefault="00BE4667" w:rsidP="00BE4667">
      <w:pPr>
        <w:spacing w:before="120" w:line="360" w:lineRule="auto"/>
        <w:rPr>
          <w:rFonts w:eastAsia="Times New Roman"/>
          <w:b/>
          <w:lang w:val="en-IN"/>
        </w:rPr>
      </w:pPr>
    </w:p>
    <w:p w:rsidR="00BE4667" w:rsidRDefault="00BE4667" w:rsidP="00BE4667">
      <w:pPr>
        <w:spacing w:before="120" w:line="360" w:lineRule="auto"/>
        <w:rPr>
          <w:rFonts w:ascii="Times New Roman" w:eastAsia="Times New Roman" w:hAnsi="Times New Roman" w:cs="Times New Roman"/>
          <w:b/>
          <w:sz w:val="24"/>
          <w:szCs w:val="24"/>
          <w:lang w:val="en-IN"/>
        </w:rPr>
      </w:pPr>
      <w:r w:rsidRPr="00BE4667">
        <w:rPr>
          <w:rFonts w:ascii="Times New Roman" w:eastAsia="Times New Roman" w:hAnsi="Times New Roman" w:cs="Times New Roman"/>
          <w:b/>
          <w:sz w:val="24"/>
          <w:szCs w:val="24"/>
          <w:lang w:val="en-IN"/>
        </w:rPr>
        <w:lastRenderedPageBreak/>
        <w:t xml:space="preserve">Edge Detection Based Methods </w:t>
      </w:r>
    </w:p>
    <w:p w:rsidR="00BE4667" w:rsidRDefault="00BE4667" w:rsidP="00BE4667">
      <w:pPr>
        <w:rPr>
          <w:rFonts w:ascii="Times New Roman" w:hAnsi="Times New Roman" w:cs="Times New Roman"/>
          <w:sz w:val="24"/>
          <w:szCs w:val="24"/>
          <w:lang w:val="en-IN"/>
        </w:rPr>
      </w:pPr>
    </w:p>
    <w:p w:rsidR="007B1C82" w:rsidRDefault="00BE4667" w:rsidP="00BE4667">
      <w:pPr>
        <w:rPr>
          <w:rFonts w:ascii="Times New Roman" w:hAnsi="Times New Roman" w:cs="Times New Roman"/>
          <w:sz w:val="24"/>
          <w:szCs w:val="24"/>
          <w:lang w:val="en-IN"/>
        </w:rPr>
      </w:pPr>
      <w:r w:rsidRPr="007B1C82">
        <w:rPr>
          <w:rFonts w:ascii="Times New Roman" w:hAnsi="Times New Roman" w:cs="Times New Roman"/>
          <w:sz w:val="24"/>
          <w:szCs w:val="24"/>
          <w:lang w:val="en-IN"/>
        </w:rPr>
        <w:t xml:space="preserve">Edge-based methods are focused on detecting contour. They fail when the image is blurry or too complex to identify a given border. The most important feature in an image is the contrast. Contrast may be described as discontinuities in the </w:t>
      </w:r>
      <w:proofErr w:type="spellStart"/>
      <w:r w:rsidRPr="007B1C82">
        <w:rPr>
          <w:rFonts w:ascii="Times New Roman" w:hAnsi="Times New Roman" w:cs="Times New Roman"/>
          <w:sz w:val="24"/>
          <w:szCs w:val="24"/>
          <w:lang w:val="en-IN"/>
        </w:rPr>
        <w:t>gray</w:t>
      </w:r>
      <w:proofErr w:type="spellEnd"/>
      <w:r w:rsidRPr="007B1C82">
        <w:rPr>
          <w:rFonts w:ascii="Times New Roman" w:hAnsi="Times New Roman" w:cs="Times New Roman"/>
          <w:sz w:val="24"/>
          <w:szCs w:val="24"/>
          <w:lang w:val="en-IN"/>
        </w:rPr>
        <w:t xml:space="preserve"> values of an image or variations in scene illumination. </w:t>
      </w:r>
    </w:p>
    <w:p w:rsidR="007B1C82" w:rsidRDefault="007B1C82" w:rsidP="00BE4667">
      <w:pPr>
        <w:rPr>
          <w:rFonts w:ascii="Times New Roman" w:hAnsi="Times New Roman" w:cs="Times New Roman"/>
          <w:sz w:val="24"/>
          <w:szCs w:val="24"/>
          <w:lang w:val="en-IN"/>
        </w:rPr>
      </w:pPr>
    </w:p>
    <w:p w:rsidR="00BE4667" w:rsidRPr="007B1C82" w:rsidRDefault="00BE4667" w:rsidP="007B1C82">
      <w:pPr>
        <w:rPr>
          <w:rFonts w:ascii="Times New Roman" w:hAnsi="Times New Roman" w:cs="Times New Roman"/>
          <w:sz w:val="24"/>
          <w:szCs w:val="24"/>
          <w:lang w:val="en-IN"/>
        </w:rPr>
      </w:pPr>
      <w:r w:rsidRPr="007B1C82">
        <w:rPr>
          <w:rFonts w:ascii="Times New Roman" w:hAnsi="Times New Roman" w:cs="Times New Roman"/>
          <w:sz w:val="24"/>
          <w:szCs w:val="24"/>
          <w:lang w:val="en-IN"/>
        </w:rPr>
        <w:t xml:space="preserve">In vision based analysis edge is considered as a very good descriptor of contrast. Different approaches of edge detection in an image includes gradient based edge (includes Sobel, </w:t>
      </w:r>
      <w:proofErr w:type="spellStart"/>
      <w:r w:rsidRPr="007B1C82">
        <w:rPr>
          <w:rFonts w:ascii="Times New Roman" w:hAnsi="Times New Roman" w:cs="Times New Roman"/>
          <w:sz w:val="24"/>
          <w:szCs w:val="24"/>
          <w:lang w:val="en-IN"/>
        </w:rPr>
        <w:t>Perwitt</w:t>
      </w:r>
      <w:proofErr w:type="spellEnd"/>
      <w:r w:rsidRPr="007B1C82">
        <w:rPr>
          <w:rFonts w:ascii="Times New Roman" w:hAnsi="Times New Roman" w:cs="Times New Roman"/>
          <w:sz w:val="24"/>
          <w:szCs w:val="24"/>
          <w:lang w:val="en-IN"/>
        </w:rPr>
        <w:t xml:space="preserve"> and Robert operators), Canny edge, Fuzzy edge,</w:t>
      </w:r>
      <w:r w:rsidR="007B1C82">
        <w:rPr>
          <w:rFonts w:ascii="Times New Roman" w:hAnsi="Times New Roman" w:cs="Times New Roman"/>
          <w:sz w:val="24"/>
          <w:szCs w:val="24"/>
          <w:lang w:val="en-IN"/>
        </w:rPr>
        <w:t xml:space="preserve"> </w:t>
      </w:r>
      <w:r w:rsidRPr="007B1C82">
        <w:rPr>
          <w:rFonts w:ascii="Times New Roman" w:hAnsi="Times New Roman" w:cs="Times New Roman"/>
          <w:sz w:val="24"/>
          <w:szCs w:val="24"/>
          <w:lang w:val="en-IN"/>
        </w:rPr>
        <w:t>Laplacian of Gaussian (LOG), Laplacian edge etc.</w:t>
      </w:r>
    </w:p>
    <w:p w:rsidR="00BE4667" w:rsidRDefault="00BE4667" w:rsidP="00BE4667">
      <w:pPr>
        <w:autoSpaceDE w:val="0"/>
        <w:autoSpaceDN w:val="0"/>
        <w:adjustRightInd w:val="0"/>
        <w:rPr>
          <w:sz w:val="24"/>
          <w:szCs w:val="24"/>
          <w:lang w:val="en-IN"/>
        </w:rPr>
      </w:pPr>
    </w:p>
    <w:p w:rsidR="00BE4667" w:rsidRDefault="00BE4667" w:rsidP="00BE4667">
      <w:pPr>
        <w:autoSpaceDE w:val="0"/>
        <w:autoSpaceDN w:val="0"/>
        <w:adjustRightInd w:val="0"/>
        <w:rPr>
          <w:sz w:val="24"/>
          <w:szCs w:val="24"/>
          <w:lang w:val="en-IN"/>
        </w:rPr>
      </w:pPr>
    </w:p>
    <w:p w:rsidR="007B1C82" w:rsidRDefault="007B1C82" w:rsidP="00BE4667">
      <w:pPr>
        <w:autoSpaceDE w:val="0"/>
        <w:autoSpaceDN w:val="0"/>
        <w:adjustRightInd w:val="0"/>
        <w:rPr>
          <w:sz w:val="24"/>
          <w:szCs w:val="24"/>
          <w:lang w:val="en-IN"/>
        </w:rPr>
      </w:pPr>
    </w:p>
    <w:p w:rsidR="0098653C" w:rsidRDefault="00BE4667" w:rsidP="007B1C82">
      <w:pPr>
        <w:autoSpaceDE w:val="0"/>
        <w:autoSpaceDN w:val="0"/>
        <w:adjustRightInd w:val="0"/>
        <w:rPr>
          <w:rFonts w:ascii="Times New Roman" w:hAnsi="Times New Roman" w:cs="Times New Roman"/>
          <w:sz w:val="32"/>
          <w:szCs w:val="24"/>
          <w:lang w:val="en-IN"/>
        </w:rPr>
      </w:pPr>
      <w:r w:rsidRPr="00BE4667">
        <w:rPr>
          <w:rFonts w:ascii="Times New Roman" w:hAnsi="Times New Roman" w:cs="Times New Roman"/>
          <w:b/>
          <w:bCs/>
          <w:sz w:val="24"/>
          <w:szCs w:val="20"/>
          <w:lang w:val="en-IN"/>
        </w:rPr>
        <w:t>Thresholding based methods</w:t>
      </w:r>
    </w:p>
    <w:p w:rsidR="007B1C82" w:rsidRPr="007B1C82" w:rsidRDefault="007B1C82" w:rsidP="007B1C82">
      <w:pPr>
        <w:autoSpaceDE w:val="0"/>
        <w:autoSpaceDN w:val="0"/>
        <w:adjustRightInd w:val="0"/>
        <w:rPr>
          <w:rFonts w:ascii="Times New Roman" w:hAnsi="Times New Roman" w:cs="Times New Roman"/>
          <w:sz w:val="32"/>
          <w:szCs w:val="24"/>
          <w:lang w:val="en-IN"/>
        </w:rPr>
      </w:pPr>
    </w:p>
    <w:p w:rsidR="007B1C82" w:rsidRDefault="00BE4667" w:rsidP="00BE4667">
      <w:pPr>
        <w:autoSpaceDE w:val="0"/>
        <w:autoSpaceDN w:val="0"/>
        <w:adjustRightInd w:val="0"/>
        <w:rPr>
          <w:rFonts w:ascii="Times New Roman" w:hAnsi="Times New Roman" w:cs="Times New Roman"/>
          <w:sz w:val="24"/>
          <w:szCs w:val="20"/>
          <w:lang w:val="en-IN"/>
        </w:rPr>
      </w:pPr>
      <w:r w:rsidRPr="00BE4667">
        <w:rPr>
          <w:rFonts w:ascii="Times New Roman" w:hAnsi="Times New Roman" w:cs="Times New Roman"/>
          <w:sz w:val="24"/>
          <w:szCs w:val="20"/>
          <w:lang w:val="en-IN"/>
        </w:rPr>
        <w:t>Thresholding is one of the most generally used and oldest methods for image segmentation. In</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 xml:space="preserve">thresholding approach, image segmentation is based on </w:t>
      </w:r>
      <w:proofErr w:type="spellStart"/>
      <w:r w:rsidRPr="00BE4667">
        <w:rPr>
          <w:rFonts w:ascii="Times New Roman" w:hAnsi="Times New Roman" w:cs="Times New Roman"/>
          <w:sz w:val="24"/>
          <w:szCs w:val="20"/>
          <w:lang w:val="en-IN"/>
        </w:rPr>
        <w:t>gray</w:t>
      </w:r>
      <w:proofErr w:type="spellEnd"/>
      <w:r w:rsidRPr="00BE4667">
        <w:rPr>
          <w:rFonts w:ascii="Times New Roman" w:hAnsi="Times New Roman" w:cs="Times New Roman"/>
          <w:sz w:val="24"/>
          <w:szCs w:val="20"/>
          <w:lang w:val="en-IN"/>
        </w:rPr>
        <w:t xml:space="preserve"> level intensity value of pixels. Histogram of image</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is consists of peaks and valleys, where each peak represents one region. The valley between the peaks represents</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a threshold value. Histogram thresholding method is based on a concept that divides the image into two equal</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halves and histograms are compared to detect the tumour and cropping method is used to find a proper physical</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 xml:space="preserve">dimension of brain tumour. </w:t>
      </w:r>
    </w:p>
    <w:p w:rsidR="007B1C82" w:rsidRDefault="007B1C82" w:rsidP="00BE4667">
      <w:pPr>
        <w:autoSpaceDE w:val="0"/>
        <w:autoSpaceDN w:val="0"/>
        <w:adjustRightInd w:val="0"/>
        <w:rPr>
          <w:rFonts w:ascii="Times New Roman" w:hAnsi="Times New Roman" w:cs="Times New Roman"/>
          <w:sz w:val="24"/>
          <w:szCs w:val="20"/>
          <w:lang w:val="en-IN"/>
        </w:rPr>
      </w:pPr>
    </w:p>
    <w:p w:rsidR="00BE4667" w:rsidRPr="00BE4667" w:rsidRDefault="00BE4667" w:rsidP="00BE4667">
      <w:pPr>
        <w:autoSpaceDE w:val="0"/>
        <w:autoSpaceDN w:val="0"/>
        <w:adjustRightInd w:val="0"/>
        <w:rPr>
          <w:rFonts w:ascii="Times New Roman" w:hAnsi="Times New Roman" w:cs="Times New Roman"/>
          <w:sz w:val="24"/>
          <w:szCs w:val="20"/>
          <w:lang w:val="en-IN"/>
        </w:rPr>
      </w:pPr>
      <w:r w:rsidRPr="00BE4667">
        <w:rPr>
          <w:rFonts w:ascii="Times New Roman" w:hAnsi="Times New Roman" w:cs="Times New Roman"/>
          <w:sz w:val="24"/>
          <w:szCs w:val="20"/>
          <w:lang w:val="en-IN"/>
        </w:rPr>
        <w:t>The threshold technique makes decision based on the local raw pixel information. It</w:t>
      </w:r>
    </w:p>
    <w:p w:rsidR="00BE4667" w:rsidRDefault="00BE4667" w:rsidP="00BE4667">
      <w:pPr>
        <w:autoSpaceDE w:val="0"/>
        <w:autoSpaceDN w:val="0"/>
        <w:adjustRightInd w:val="0"/>
        <w:rPr>
          <w:rFonts w:ascii="Times New Roman" w:hAnsi="Times New Roman" w:cs="Times New Roman"/>
          <w:sz w:val="24"/>
          <w:szCs w:val="20"/>
          <w:lang w:val="en-IN"/>
        </w:rPr>
      </w:pPr>
      <w:r w:rsidRPr="00BE4667">
        <w:rPr>
          <w:rFonts w:ascii="Times New Roman" w:hAnsi="Times New Roman" w:cs="Times New Roman"/>
          <w:sz w:val="24"/>
          <w:szCs w:val="20"/>
          <w:lang w:val="en-IN"/>
        </w:rPr>
        <w:t>Helps in extracting the basic shape of an image, overlooking the little unnecessary details. However,</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 xml:space="preserve">thresholding is often used as an initial step in a sequence of image segmentation process. Its main limitation </w:t>
      </w:r>
      <w:r>
        <w:rPr>
          <w:rFonts w:ascii="Times New Roman" w:hAnsi="Times New Roman" w:cs="Times New Roman"/>
          <w:sz w:val="24"/>
          <w:szCs w:val="20"/>
          <w:lang w:val="en-IN"/>
        </w:rPr>
        <w:t>i</w:t>
      </w:r>
      <w:r w:rsidRPr="00BE4667">
        <w:rPr>
          <w:rFonts w:ascii="Times New Roman" w:hAnsi="Times New Roman" w:cs="Times New Roman"/>
          <w:sz w:val="24"/>
          <w:szCs w:val="20"/>
          <w:lang w:val="en-IN"/>
        </w:rPr>
        <w:t>s</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that only two classes are generated and it does not work when confronted with str</w:t>
      </w:r>
      <w:r>
        <w:rPr>
          <w:rFonts w:ascii="Times New Roman" w:hAnsi="Times New Roman" w:cs="Times New Roman"/>
          <w:sz w:val="24"/>
          <w:szCs w:val="20"/>
          <w:lang w:val="en-IN"/>
        </w:rPr>
        <w:t>uctures that lack clear borders.</w:t>
      </w:r>
    </w:p>
    <w:p w:rsidR="00BE4667" w:rsidRPr="00BE4667" w:rsidRDefault="00BE4667" w:rsidP="00BE4667">
      <w:pPr>
        <w:autoSpaceDE w:val="0"/>
        <w:autoSpaceDN w:val="0"/>
        <w:adjustRightInd w:val="0"/>
        <w:rPr>
          <w:rFonts w:ascii="Times New Roman" w:hAnsi="Times New Roman" w:cs="Times New Roman"/>
          <w:sz w:val="24"/>
          <w:szCs w:val="20"/>
          <w:lang w:val="en-IN"/>
        </w:rPr>
      </w:pPr>
    </w:p>
    <w:p w:rsidR="00981EB4" w:rsidRDefault="00BE4667" w:rsidP="00BE4667">
      <w:pPr>
        <w:autoSpaceDE w:val="0"/>
        <w:autoSpaceDN w:val="0"/>
        <w:adjustRightInd w:val="0"/>
        <w:rPr>
          <w:rFonts w:ascii="Times New Roman" w:eastAsia="Times New Roman" w:hAnsi="Times New Roman" w:cs="Times New Roman"/>
          <w:b/>
          <w:sz w:val="32"/>
          <w:szCs w:val="32"/>
        </w:rPr>
      </w:pPr>
      <w:r w:rsidRPr="00BE4667">
        <w:rPr>
          <w:rFonts w:ascii="Times New Roman" w:hAnsi="Times New Roman" w:cs="Times New Roman"/>
          <w:sz w:val="24"/>
          <w:szCs w:val="20"/>
          <w:lang w:val="en-IN"/>
        </w:rPr>
        <w:t>Image segmentation through thresholding is considered to be a simple and powerful approach to</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segment the images that have light</w:t>
      </w:r>
      <w:r>
        <w:rPr>
          <w:rFonts w:ascii="Times New Roman" w:hAnsi="Times New Roman" w:cs="Times New Roman"/>
          <w:sz w:val="24"/>
          <w:szCs w:val="20"/>
          <w:lang w:val="en-IN"/>
        </w:rPr>
        <w:t xml:space="preserve"> objects on dark background</w:t>
      </w:r>
      <w:r w:rsidRPr="00BE4667">
        <w:rPr>
          <w:rFonts w:ascii="Times New Roman" w:hAnsi="Times New Roman" w:cs="Times New Roman"/>
          <w:sz w:val="24"/>
          <w:szCs w:val="20"/>
          <w:lang w:val="en-IN"/>
        </w:rPr>
        <w:t>. On the basis of thresholding value, there</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are two types of threshold values such as gl</w:t>
      </w:r>
      <w:r>
        <w:rPr>
          <w:rFonts w:ascii="Times New Roman" w:hAnsi="Times New Roman" w:cs="Times New Roman"/>
          <w:sz w:val="24"/>
          <w:szCs w:val="20"/>
          <w:lang w:val="en-IN"/>
        </w:rPr>
        <w:t xml:space="preserve">obal and local thresholding. </w:t>
      </w:r>
      <w:r w:rsidRPr="00BE4667">
        <w:rPr>
          <w:rFonts w:ascii="Times New Roman" w:hAnsi="Times New Roman" w:cs="Times New Roman"/>
          <w:sz w:val="24"/>
          <w:szCs w:val="20"/>
          <w:lang w:val="en-IN"/>
        </w:rPr>
        <w:t>The approach is called global</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thresholding when the T is fixed or constant. Otherwise, it is called local thresholding. If the background illumination is uneven, the global thresholding is likely to fail. In local thresholding, multiple thresholds are</w:t>
      </w:r>
      <w:r>
        <w:rPr>
          <w:rFonts w:ascii="Times New Roman" w:hAnsi="Times New Roman" w:cs="Times New Roman"/>
          <w:sz w:val="24"/>
          <w:szCs w:val="20"/>
          <w:lang w:val="en-IN"/>
        </w:rPr>
        <w:t xml:space="preserve"> </w:t>
      </w:r>
      <w:r w:rsidRPr="00BE4667">
        <w:rPr>
          <w:rFonts w:ascii="Times New Roman" w:hAnsi="Times New Roman" w:cs="Times New Roman"/>
          <w:sz w:val="24"/>
          <w:szCs w:val="20"/>
          <w:lang w:val="en-IN"/>
        </w:rPr>
        <w:t>used to compensa</w:t>
      </w:r>
      <w:r>
        <w:rPr>
          <w:rFonts w:ascii="Times New Roman" w:hAnsi="Times New Roman" w:cs="Times New Roman"/>
          <w:sz w:val="24"/>
          <w:szCs w:val="20"/>
          <w:lang w:val="en-IN"/>
        </w:rPr>
        <w:t>te the uneven illumination.</w:t>
      </w:r>
    </w:p>
    <w:p w:rsidR="00981EB4" w:rsidRDefault="00981EB4">
      <w:pPr>
        <w:spacing w:line="480" w:lineRule="auto"/>
        <w:jc w:val="both"/>
        <w:rPr>
          <w:rFonts w:ascii="Times New Roman" w:eastAsia="Times New Roman" w:hAnsi="Times New Roman" w:cs="Times New Roman"/>
          <w:b/>
          <w:sz w:val="32"/>
          <w:szCs w:val="32"/>
        </w:rPr>
      </w:pPr>
    </w:p>
    <w:p w:rsidR="00981EB4" w:rsidRDefault="00981EB4">
      <w:pPr>
        <w:spacing w:line="480" w:lineRule="auto"/>
        <w:jc w:val="both"/>
        <w:rPr>
          <w:rFonts w:ascii="Times New Roman" w:eastAsia="Times New Roman" w:hAnsi="Times New Roman" w:cs="Times New Roman"/>
          <w:b/>
          <w:sz w:val="32"/>
          <w:szCs w:val="32"/>
        </w:rPr>
      </w:pPr>
    </w:p>
    <w:p w:rsidR="00981EB4" w:rsidRDefault="00981EB4">
      <w:pPr>
        <w:spacing w:line="480" w:lineRule="auto"/>
        <w:jc w:val="both"/>
        <w:rPr>
          <w:rFonts w:ascii="Times New Roman" w:eastAsia="Times New Roman" w:hAnsi="Times New Roman" w:cs="Times New Roman"/>
          <w:b/>
          <w:sz w:val="32"/>
          <w:szCs w:val="32"/>
        </w:rPr>
      </w:pPr>
    </w:p>
    <w:p w:rsidR="00981EB4" w:rsidRDefault="00981EB4">
      <w:pPr>
        <w:spacing w:line="480" w:lineRule="auto"/>
        <w:jc w:val="both"/>
        <w:rPr>
          <w:rFonts w:ascii="Times New Roman" w:eastAsia="Times New Roman" w:hAnsi="Times New Roman" w:cs="Times New Roman"/>
          <w:b/>
          <w:sz w:val="32"/>
          <w:szCs w:val="32"/>
        </w:rPr>
      </w:pPr>
    </w:p>
    <w:p w:rsidR="007B1C82" w:rsidRDefault="007B1C82">
      <w:pPr>
        <w:spacing w:line="480" w:lineRule="auto"/>
        <w:jc w:val="both"/>
        <w:rPr>
          <w:rFonts w:ascii="Times New Roman" w:eastAsia="Times New Roman" w:hAnsi="Times New Roman" w:cs="Times New Roman"/>
          <w:b/>
          <w:sz w:val="32"/>
          <w:szCs w:val="32"/>
        </w:rPr>
      </w:pPr>
    </w:p>
    <w:p w:rsidR="00981EB4" w:rsidRPr="00CF139F" w:rsidRDefault="00EC38A2">
      <w:pPr>
        <w:spacing w:line="480" w:lineRule="auto"/>
        <w:jc w:val="both"/>
        <w:rPr>
          <w:rFonts w:ascii="Times New Roman" w:eastAsia="Times New Roman" w:hAnsi="Times New Roman" w:cs="Times New Roman"/>
          <w:b/>
          <w:sz w:val="24"/>
          <w:szCs w:val="24"/>
        </w:rPr>
      </w:pPr>
      <w:r w:rsidRPr="00CF139F">
        <w:rPr>
          <w:rFonts w:ascii="Times New Roman" w:eastAsia="Times New Roman" w:hAnsi="Times New Roman" w:cs="Times New Roman"/>
          <w:b/>
          <w:sz w:val="24"/>
          <w:szCs w:val="24"/>
        </w:rPr>
        <w:lastRenderedPageBreak/>
        <w:t>Chapter 3</w:t>
      </w:r>
    </w:p>
    <w:p w:rsidR="00DC7B9E" w:rsidRPr="00CF139F" w:rsidRDefault="00EC38A2" w:rsidP="00DC7B9E">
      <w:pPr>
        <w:spacing w:line="480" w:lineRule="auto"/>
        <w:ind w:left="2880" w:firstLine="720"/>
        <w:jc w:val="both"/>
        <w:rPr>
          <w:rFonts w:ascii="Times New Roman" w:eastAsia="Times New Roman" w:hAnsi="Times New Roman" w:cs="Times New Roman"/>
          <w:b/>
          <w:sz w:val="24"/>
          <w:szCs w:val="24"/>
        </w:rPr>
      </w:pPr>
      <w:r w:rsidRPr="00CF139F">
        <w:rPr>
          <w:rFonts w:ascii="Times New Roman" w:eastAsia="Times New Roman" w:hAnsi="Times New Roman" w:cs="Times New Roman"/>
          <w:b/>
          <w:sz w:val="24"/>
          <w:szCs w:val="24"/>
        </w:rPr>
        <w:t xml:space="preserve">Methodology </w:t>
      </w:r>
    </w:p>
    <w:p w:rsidR="00CF139F" w:rsidRDefault="00CF139F" w:rsidP="00DC7B9E">
      <w:pPr>
        <w:spacing w:line="480" w:lineRule="auto"/>
        <w:rPr>
          <w:rFonts w:ascii="Times New Roman" w:eastAsia="Times New Roman" w:hAnsi="Times New Roman" w:cs="Times New Roman"/>
          <w:sz w:val="24"/>
          <w:szCs w:val="24"/>
        </w:rPr>
      </w:pPr>
    </w:p>
    <w:p w:rsidR="00DC7B9E" w:rsidRPr="00CF139F" w:rsidRDefault="0041347B" w:rsidP="00DC7B9E">
      <w:pPr>
        <w:spacing w:line="480" w:lineRule="auto"/>
        <w:rPr>
          <w:rFonts w:ascii="Times New Roman" w:eastAsia="Times New Roman" w:hAnsi="Times New Roman" w:cs="Times New Roman"/>
          <w:sz w:val="24"/>
          <w:szCs w:val="24"/>
        </w:rPr>
      </w:pPr>
      <w:r w:rsidRPr="00CF139F">
        <w:rPr>
          <w:rFonts w:ascii="Times New Roman" w:eastAsia="Times New Roman" w:hAnsi="Times New Roman" w:cs="Times New Roman"/>
          <w:sz w:val="24"/>
          <w:szCs w:val="24"/>
        </w:rPr>
        <w:t>Modules:</w:t>
      </w:r>
      <w:r w:rsidR="00DC7B9E" w:rsidRPr="00CF139F">
        <w:rPr>
          <w:rFonts w:ascii="Times New Roman" w:eastAsia="Times New Roman" w:hAnsi="Times New Roman" w:cs="Times New Roman"/>
          <w:sz w:val="24"/>
          <w:szCs w:val="24"/>
        </w:rPr>
        <w:t>-</w:t>
      </w:r>
    </w:p>
    <w:p w:rsidR="00DC7B9E" w:rsidRPr="00CF139F" w:rsidRDefault="00DC7B9E" w:rsidP="00DC7B9E">
      <w:pPr>
        <w:spacing w:line="480" w:lineRule="auto"/>
        <w:rPr>
          <w:rFonts w:ascii="Times New Roman" w:eastAsia="Times New Roman" w:hAnsi="Times New Roman" w:cs="Times New Roman"/>
          <w:sz w:val="24"/>
          <w:szCs w:val="24"/>
        </w:rPr>
      </w:pPr>
      <w:r w:rsidRPr="00CF139F">
        <w:rPr>
          <w:rFonts w:ascii="Times New Roman" w:eastAsia="Times New Roman" w:hAnsi="Times New Roman" w:cs="Times New Roman"/>
          <w:sz w:val="24"/>
          <w:szCs w:val="24"/>
        </w:rPr>
        <w:t>Methodology is a strictly defined combination of logically related practices methods processes that determine how best to plan develop control and deliver a project throughout the continuous implementation process until successful completion and termination.</w:t>
      </w:r>
    </w:p>
    <w:p w:rsidR="00DC7B9E" w:rsidRPr="00CF139F" w:rsidRDefault="00DC7B9E" w:rsidP="00DC7B9E">
      <w:pPr>
        <w:spacing w:line="480" w:lineRule="auto"/>
        <w:rPr>
          <w:rFonts w:ascii="Times New Roman" w:eastAsia="Times New Roman" w:hAnsi="Times New Roman" w:cs="Times New Roman"/>
          <w:sz w:val="24"/>
          <w:szCs w:val="24"/>
        </w:rPr>
      </w:pPr>
    </w:p>
    <w:p w:rsidR="00DC7B9E" w:rsidRPr="00CF139F" w:rsidRDefault="00DC7B9E" w:rsidP="00DC7B9E">
      <w:pPr>
        <w:pStyle w:val="ListParagraph"/>
        <w:numPr>
          <w:ilvl w:val="0"/>
          <w:numId w:val="8"/>
        </w:numPr>
        <w:spacing w:line="480" w:lineRule="auto"/>
        <w:rPr>
          <w:rFonts w:eastAsia="Times New Roman"/>
          <w:b/>
        </w:rPr>
      </w:pPr>
      <w:r w:rsidRPr="00CF139F">
        <w:rPr>
          <w:rFonts w:eastAsia="Times New Roman"/>
          <w:b/>
        </w:rPr>
        <w:t>MRI Image acquisition</w:t>
      </w:r>
    </w:p>
    <w:p w:rsidR="00DC7B9E" w:rsidRPr="00CF139F" w:rsidRDefault="00DC7B9E" w:rsidP="00DC7B9E">
      <w:pPr>
        <w:pStyle w:val="ListParagraph"/>
        <w:numPr>
          <w:ilvl w:val="0"/>
          <w:numId w:val="8"/>
        </w:numPr>
        <w:spacing w:line="480" w:lineRule="auto"/>
        <w:rPr>
          <w:rFonts w:eastAsia="Times New Roman"/>
          <w:b/>
        </w:rPr>
      </w:pPr>
      <w:r w:rsidRPr="00CF139F">
        <w:rPr>
          <w:rFonts w:eastAsia="Times New Roman"/>
          <w:b/>
        </w:rPr>
        <w:t>Preprocessing</w:t>
      </w:r>
    </w:p>
    <w:p w:rsidR="00DC7B9E" w:rsidRPr="00CF139F" w:rsidRDefault="00DC7B9E" w:rsidP="00DC7B9E">
      <w:pPr>
        <w:pStyle w:val="ListParagraph"/>
        <w:numPr>
          <w:ilvl w:val="0"/>
          <w:numId w:val="8"/>
        </w:numPr>
        <w:spacing w:line="480" w:lineRule="auto"/>
        <w:rPr>
          <w:rFonts w:eastAsia="Times New Roman"/>
          <w:b/>
        </w:rPr>
      </w:pPr>
      <w:r w:rsidRPr="00CF139F">
        <w:rPr>
          <w:rFonts w:eastAsia="Times New Roman"/>
          <w:b/>
        </w:rPr>
        <w:t>Segmentation</w:t>
      </w:r>
    </w:p>
    <w:p w:rsidR="00DC7B9E" w:rsidRPr="00CF139F" w:rsidRDefault="00DC7B9E" w:rsidP="00DC7B9E">
      <w:pPr>
        <w:pStyle w:val="ListParagraph"/>
        <w:numPr>
          <w:ilvl w:val="0"/>
          <w:numId w:val="8"/>
        </w:numPr>
        <w:spacing w:line="480" w:lineRule="auto"/>
        <w:rPr>
          <w:rFonts w:eastAsia="Times New Roman"/>
          <w:b/>
        </w:rPr>
      </w:pPr>
      <w:r w:rsidRPr="00CF139F">
        <w:rPr>
          <w:rFonts w:eastAsia="Times New Roman"/>
          <w:b/>
        </w:rPr>
        <w:t>Feature extraction</w:t>
      </w:r>
    </w:p>
    <w:p w:rsidR="00DC7B9E" w:rsidRPr="00CF139F" w:rsidRDefault="00DC7B9E" w:rsidP="00DC7B9E">
      <w:pPr>
        <w:pStyle w:val="ListParagraph"/>
        <w:numPr>
          <w:ilvl w:val="0"/>
          <w:numId w:val="8"/>
        </w:numPr>
        <w:spacing w:line="480" w:lineRule="auto"/>
        <w:rPr>
          <w:rFonts w:eastAsia="Times New Roman"/>
          <w:b/>
        </w:rPr>
      </w:pPr>
      <w:r w:rsidRPr="00CF139F">
        <w:rPr>
          <w:rFonts w:eastAsia="Times New Roman"/>
          <w:b/>
        </w:rPr>
        <w:t>Classification</w:t>
      </w:r>
    </w:p>
    <w:p w:rsidR="00CF139F" w:rsidRDefault="00CF139F" w:rsidP="00CF139F">
      <w:pPr>
        <w:spacing w:line="480" w:lineRule="auto"/>
        <w:rPr>
          <w:rFonts w:ascii="Times New Roman" w:eastAsia="Times New Roman" w:hAnsi="Times New Roman" w:cs="Times New Roman"/>
          <w:b/>
          <w:sz w:val="24"/>
          <w:szCs w:val="24"/>
        </w:rPr>
      </w:pPr>
    </w:p>
    <w:p w:rsidR="00CF139F" w:rsidRPr="00CF139F" w:rsidRDefault="00CF139F" w:rsidP="00CF139F">
      <w:pPr>
        <w:spacing w:line="480" w:lineRule="auto"/>
        <w:rPr>
          <w:rFonts w:ascii="Times New Roman" w:eastAsia="Times New Roman" w:hAnsi="Times New Roman" w:cs="Times New Roman"/>
          <w:b/>
          <w:sz w:val="28"/>
          <w:szCs w:val="24"/>
        </w:rPr>
      </w:pPr>
      <w:r w:rsidRPr="00CF139F">
        <w:rPr>
          <w:rFonts w:ascii="Times New Roman" w:eastAsia="Times New Roman" w:hAnsi="Times New Roman" w:cs="Times New Roman"/>
          <w:b/>
          <w:sz w:val="28"/>
          <w:szCs w:val="24"/>
        </w:rPr>
        <w:t>Tool used</w:t>
      </w:r>
    </w:p>
    <w:p w:rsidR="00CF139F" w:rsidRDefault="00CF139F" w:rsidP="00CF139F">
      <w:pPr>
        <w:pStyle w:val="ListParagraph"/>
        <w:numPr>
          <w:ilvl w:val="0"/>
          <w:numId w:val="9"/>
        </w:numPr>
        <w:spacing w:line="480" w:lineRule="auto"/>
        <w:rPr>
          <w:rFonts w:eastAsia="Times New Roman"/>
          <w:b/>
        </w:rPr>
      </w:pPr>
      <w:r>
        <w:rPr>
          <w:rFonts w:eastAsia="Times New Roman"/>
          <w:b/>
        </w:rPr>
        <w:t>Python</w:t>
      </w:r>
    </w:p>
    <w:p w:rsidR="00CF139F" w:rsidRDefault="00CF139F" w:rsidP="00CF139F">
      <w:pPr>
        <w:pStyle w:val="ListParagraph"/>
        <w:numPr>
          <w:ilvl w:val="0"/>
          <w:numId w:val="9"/>
        </w:numPr>
        <w:spacing w:line="480" w:lineRule="auto"/>
        <w:rPr>
          <w:rFonts w:eastAsia="Times New Roman"/>
          <w:b/>
        </w:rPr>
      </w:pPr>
      <w:r>
        <w:rPr>
          <w:rFonts w:eastAsia="Times New Roman"/>
          <w:b/>
        </w:rPr>
        <w:t>Sklearn</w:t>
      </w:r>
    </w:p>
    <w:p w:rsidR="00CF139F" w:rsidRDefault="00CF139F" w:rsidP="00CF139F">
      <w:pPr>
        <w:pStyle w:val="ListParagraph"/>
        <w:numPr>
          <w:ilvl w:val="0"/>
          <w:numId w:val="9"/>
        </w:numPr>
        <w:spacing w:line="480" w:lineRule="auto"/>
        <w:rPr>
          <w:rFonts w:eastAsia="Times New Roman"/>
          <w:b/>
        </w:rPr>
      </w:pPr>
      <w:r>
        <w:rPr>
          <w:rFonts w:eastAsia="Times New Roman"/>
          <w:b/>
        </w:rPr>
        <w:t>OpenCv</w:t>
      </w:r>
    </w:p>
    <w:p w:rsidR="00CF139F" w:rsidRDefault="00CF139F" w:rsidP="00CF139F">
      <w:pPr>
        <w:pStyle w:val="ListParagraph"/>
        <w:numPr>
          <w:ilvl w:val="0"/>
          <w:numId w:val="9"/>
        </w:numPr>
        <w:spacing w:line="480" w:lineRule="auto"/>
        <w:rPr>
          <w:rFonts w:eastAsia="Times New Roman"/>
          <w:b/>
        </w:rPr>
      </w:pPr>
      <w:proofErr w:type="spellStart"/>
      <w:r>
        <w:rPr>
          <w:rFonts w:eastAsia="Times New Roman"/>
          <w:b/>
        </w:rPr>
        <w:t>Matplotlib</w:t>
      </w:r>
      <w:proofErr w:type="spellEnd"/>
    </w:p>
    <w:p w:rsidR="00CF139F" w:rsidRDefault="00CF139F" w:rsidP="00CF139F">
      <w:pPr>
        <w:pStyle w:val="ListParagraph"/>
        <w:numPr>
          <w:ilvl w:val="0"/>
          <w:numId w:val="9"/>
        </w:numPr>
        <w:spacing w:line="480" w:lineRule="auto"/>
        <w:rPr>
          <w:rFonts w:eastAsia="Times New Roman"/>
          <w:b/>
        </w:rPr>
      </w:pPr>
      <w:proofErr w:type="spellStart"/>
      <w:r>
        <w:rPr>
          <w:rFonts w:eastAsia="Times New Roman"/>
          <w:b/>
        </w:rPr>
        <w:t>Jupyter</w:t>
      </w:r>
      <w:proofErr w:type="spellEnd"/>
      <w:r>
        <w:rPr>
          <w:rFonts w:eastAsia="Times New Roman"/>
          <w:b/>
        </w:rPr>
        <w:t xml:space="preserve"> Notebook For Model Training and Testing</w:t>
      </w:r>
    </w:p>
    <w:p w:rsidR="00CF139F" w:rsidRDefault="00CF139F" w:rsidP="00CF139F">
      <w:pPr>
        <w:pStyle w:val="ListParagraph"/>
        <w:numPr>
          <w:ilvl w:val="0"/>
          <w:numId w:val="9"/>
        </w:numPr>
        <w:spacing w:line="480" w:lineRule="auto"/>
        <w:rPr>
          <w:rFonts w:eastAsia="Times New Roman"/>
          <w:b/>
        </w:rPr>
      </w:pPr>
      <w:r>
        <w:rPr>
          <w:rFonts w:eastAsia="Times New Roman"/>
          <w:b/>
        </w:rPr>
        <w:t>Flask</w:t>
      </w:r>
    </w:p>
    <w:p w:rsidR="00CF139F" w:rsidRPr="00CF139F" w:rsidRDefault="00CF139F" w:rsidP="00CF139F">
      <w:pPr>
        <w:pStyle w:val="ListParagraph"/>
        <w:numPr>
          <w:ilvl w:val="0"/>
          <w:numId w:val="9"/>
        </w:numPr>
        <w:spacing w:line="480" w:lineRule="auto"/>
        <w:rPr>
          <w:rFonts w:eastAsia="Times New Roman"/>
          <w:b/>
        </w:rPr>
      </w:pPr>
      <w:r>
        <w:rPr>
          <w:rFonts w:eastAsia="Times New Roman"/>
          <w:b/>
        </w:rPr>
        <w:t xml:space="preserve">Dataset containing with/without brain </w:t>
      </w:r>
      <w:proofErr w:type="spellStart"/>
      <w:r>
        <w:rPr>
          <w:rFonts w:eastAsia="Times New Roman"/>
          <w:b/>
        </w:rPr>
        <w:t>tumour</w:t>
      </w:r>
      <w:proofErr w:type="spellEnd"/>
      <w:r>
        <w:rPr>
          <w:rFonts w:eastAsia="Times New Roman"/>
          <w:b/>
        </w:rPr>
        <w:t xml:space="preserve"> images.</w:t>
      </w:r>
    </w:p>
    <w:p w:rsidR="00CF139F" w:rsidRDefault="00CF139F" w:rsidP="00DC7B9E">
      <w:pPr>
        <w:spacing w:line="480" w:lineRule="auto"/>
        <w:ind w:left="360"/>
        <w:rPr>
          <w:rFonts w:eastAsia="Times New Roman"/>
          <w:b/>
          <w:sz w:val="28"/>
          <w:szCs w:val="28"/>
        </w:rPr>
      </w:pPr>
    </w:p>
    <w:p w:rsidR="00CF139F" w:rsidRDefault="00CF139F" w:rsidP="00DC7B9E">
      <w:pPr>
        <w:spacing w:line="480" w:lineRule="auto"/>
        <w:ind w:left="360"/>
        <w:rPr>
          <w:rFonts w:eastAsia="Times New Roman"/>
          <w:b/>
          <w:sz w:val="28"/>
          <w:szCs w:val="28"/>
        </w:rPr>
      </w:pPr>
    </w:p>
    <w:p w:rsidR="00CF139F" w:rsidRDefault="00CF139F" w:rsidP="00DC7B9E">
      <w:pPr>
        <w:spacing w:line="480" w:lineRule="auto"/>
        <w:ind w:left="360"/>
        <w:rPr>
          <w:rFonts w:eastAsia="Times New Roman"/>
          <w:b/>
          <w:sz w:val="28"/>
          <w:szCs w:val="28"/>
        </w:rPr>
      </w:pPr>
    </w:p>
    <w:p w:rsidR="00EE1333" w:rsidRDefault="00EE1333" w:rsidP="00EE1333">
      <w:pPr>
        <w:autoSpaceDE w:val="0"/>
        <w:autoSpaceDN w:val="0"/>
        <w:adjustRightInd w:val="0"/>
        <w:rPr>
          <w:rFonts w:ascii="Times New Roman" w:hAnsi="Times New Roman" w:cs="Times New Roman"/>
          <w:color w:val="000000"/>
          <w:sz w:val="24"/>
          <w:szCs w:val="32"/>
          <w:lang w:val="en-IN"/>
        </w:rPr>
      </w:pPr>
      <w:r w:rsidRPr="00EE1333">
        <w:rPr>
          <w:rFonts w:ascii="Times New Roman" w:hAnsi="Times New Roman" w:cs="Times New Roman"/>
          <w:color w:val="000000"/>
          <w:sz w:val="24"/>
          <w:szCs w:val="32"/>
          <w:lang w:val="en-IN"/>
        </w:rPr>
        <w:t>Here, we have taken dataset from</w:t>
      </w:r>
      <w:r>
        <w:rPr>
          <w:rFonts w:ascii="Times New Roman" w:hAnsi="Times New Roman" w:cs="Times New Roman"/>
          <w:color w:val="000000"/>
          <w:sz w:val="24"/>
          <w:szCs w:val="32"/>
          <w:lang w:val="en-IN"/>
        </w:rPr>
        <w:t xml:space="preserve"> </w:t>
      </w:r>
      <w:r w:rsidRPr="00EE1333">
        <w:rPr>
          <w:rFonts w:ascii="Times New Roman" w:hAnsi="Times New Roman" w:cs="Times New Roman"/>
          <w:color w:val="000000"/>
          <w:sz w:val="24"/>
          <w:szCs w:val="32"/>
          <w:lang w:val="en-IN"/>
        </w:rPr>
        <w:t>(</w:t>
      </w:r>
      <w:r w:rsidRPr="00EE1333">
        <w:rPr>
          <w:rFonts w:ascii="Times New Roman" w:hAnsi="Times New Roman" w:cs="Times New Roman"/>
          <w:color w:val="0462C1"/>
          <w:sz w:val="24"/>
          <w:szCs w:val="32"/>
          <w:lang w:val="en-IN"/>
        </w:rPr>
        <w:t>https://www.kaggle.com/</w:t>
      </w:r>
      <w:r w:rsidRPr="00EE1333">
        <w:rPr>
          <w:rFonts w:ascii="Times New Roman" w:hAnsi="Times New Roman" w:cs="Times New Roman"/>
          <w:color w:val="000000"/>
          <w:sz w:val="24"/>
          <w:szCs w:val="32"/>
          <w:lang w:val="en-IN"/>
        </w:rPr>
        <w:t xml:space="preserve">) where we have testing and training data. The dataset consists of </w:t>
      </w:r>
      <w:proofErr w:type="gramStart"/>
      <w:r w:rsidRPr="00EE1333">
        <w:rPr>
          <w:rFonts w:ascii="Times New Roman" w:hAnsi="Times New Roman" w:cs="Times New Roman"/>
          <w:color w:val="000000"/>
          <w:sz w:val="24"/>
          <w:szCs w:val="32"/>
          <w:lang w:val="en-IN"/>
        </w:rPr>
        <w:t>the with</w:t>
      </w:r>
      <w:proofErr w:type="gramEnd"/>
      <w:r w:rsidRPr="00EE1333">
        <w:rPr>
          <w:rFonts w:ascii="Times New Roman" w:hAnsi="Times New Roman" w:cs="Times New Roman"/>
          <w:color w:val="000000"/>
          <w:sz w:val="24"/>
          <w:szCs w:val="32"/>
          <w:lang w:val="en-IN"/>
        </w:rPr>
        <w:t xml:space="preserve"> and without brain </w:t>
      </w:r>
      <w:r w:rsidR="000B4EF0" w:rsidRPr="00EE1333">
        <w:rPr>
          <w:rFonts w:ascii="Times New Roman" w:hAnsi="Times New Roman" w:cs="Times New Roman"/>
          <w:color w:val="000000"/>
          <w:sz w:val="24"/>
          <w:szCs w:val="32"/>
          <w:lang w:val="en-IN"/>
        </w:rPr>
        <w:t>tumour</w:t>
      </w:r>
      <w:r w:rsidRPr="00EE1333">
        <w:rPr>
          <w:rFonts w:ascii="Times New Roman" w:hAnsi="Times New Roman" w:cs="Times New Roman"/>
          <w:color w:val="000000"/>
          <w:sz w:val="24"/>
          <w:szCs w:val="32"/>
          <w:lang w:val="en-IN"/>
        </w:rPr>
        <w:t xml:space="preserve"> images namely as Pituitary Tumor and No </w:t>
      </w:r>
      <w:r w:rsidR="0041347B" w:rsidRPr="00EE1333">
        <w:rPr>
          <w:rFonts w:ascii="Times New Roman" w:hAnsi="Times New Roman" w:cs="Times New Roman"/>
          <w:color w:val="000000"/>
          <w:sz w:val="24"/>
          <w:szCs w:val="32"/>
          <w:lang w:val="en-IN"/>
        </w:rPr>
        <w:t>tumour</w:t>
      </w:r>
      <w:r w:rsidRPr="00EE1333">
        <w:rPr>
          <w:rFonts w:ascii="Times New Roman" w:hAnsi="Times New Roman" w:cs="Times New Roman"/>
          <w:color w:val="000000"/>
          <w:sz w:val="24"/>
          <w:szCs w:val="32"/>
          <w:lang w:val="en-IN"/>
        </w:rPr>
        <w:t xml:space="preserve">.  </w:t>
      </w:r>
    </w:p>
    <w:p w:rsidR="00EE1333" w:rsidRDefault="00EE1333" w:rsidP="00EE1333">
      <w:pPr>
        <w:autoSpaceDE w:val="0"/>
        <w:autoSpaceDN w:val="0"/>
        <w:adjustRightInd w:val="0"/>
        <w:rPr>
          <w:rFonts w:ascii="Times New Roman" w:hAnsi="Times New Roman" w:cs="Times New Roman"/>
          <w:color w:val="000000"/>
          <w:sz w:val="24"/>
          <w:szCs w:val="32"/>
          <w:lang w:val="en-IN"/>
        </w:rPr>
      </w:pPr>
    </w:p>
    <w:p w:rsidR="00981EB4" w:rsidRDefault="00EE1333" w:rsidP="00EE1333">
      <w:pPr>
        <w:autoSpaceDE w:val="0"/>
        <w:autoSpaceDN w:val="0"/>
        <w:adjustRightInd w:val="0"/>
        <w:rPr>
          <w:rFonts w:ascii="Times New Roman" w:hAnsi="Times New Roman" w:cs="Times New Roman"/>
          <w:color w:val="000000"/>
          <w:sz w:val="24"/>
          <w:szCs w:val="32"/>
          <w:lang w:val="en-IN"/>
        </w:rPr>
      </w:pPr>
      <w:r w:rsidRPr="00EE1333">
        <w:rPr>
          <w:rFonts w:ascii="Times New Roman" w:hAnsi="Times New Roman" w:cs="Times New Roman"/>
          <w:color w:val="000000"/>
          <w:sz w:val="24"/>
          <w:szCs w:val="32"/>
          <w:lang w:val="en-IN"/>
        </w:rPr>
        <w:t xml:space="preserve">First, we will import/load all the dependencies in the </w:t>
      </w:r>
      <w:proofErr w:type="spellStart"/>
      <w:r w:rsidRPr="00EE1333">
        <w:rPr>
          <w:rFonts w:ascii="Times New Roman" w:hAnsi="Times New Roman" w:cs="Times New Roman"/>
          <w:color w:val="000000"/>
          <w:sz w:val="24"/>
          <w:szCs w:val="32"/>
          <w:lang w:val="en-IN"/>
        </w:rPr>
        <w:t>jupyter</w:t>
      </w:r>
      <w:proofErr w:type="spellEnd"/>
      <w:r w:rsidRPr="00EE1333">
        <w:rPr>
          <w:rFonts w:ascii="Times New Roman" w:hAnsi="Times New Roman" w:cs="Times New Roman"/>
          <w:color w:val="000000"/>
          <w:sz w:val="24"/>
          <w:szCs w:val="32"/>
          <w:lang w:val="en-IN"/>
        </w:rPr>
        <w:t xml:space="preserve"> notebook. The dependencies include the </w:t>
      </w:r>
      <w:proofErr w:type="spellStart"/>
      <w:r w:rsidRPr="00EE1333">
        <w:rPr>
          <w:rFonts w:ascii="Times New Roman" w:hAnsi="Times New Roman" w:cs="Times New Roman"/>
          <w:color w:val="000000"/>
          <w:sz w:val="24"/>
          <w:szCs w:val="32"/>
          <w:lang w:val="en-IN"/>
        </w:rPr>
        <w:t>numpy</w:t>
      </w:r>
      <w:proofErr w:type="spellEnd"/>
      <w:r w:rsidRPr="00EE1333">
        <w:rPr>
          <w:rFonts w:ascii="Times New Roman" w:hAnsi="Times New Roman" w:cs="Times New Roman"/>
          <w:color w:val="000000"/>
          <w:sz w:val="24"/>
          <w:szCs w:val="32"/>
          <w:lang w:val="en-IN"/>
        </w:rPr>
        <w:t xml:space="preserve">, pandas, </w:t>
      </w:r>
      <w:proofErr w:type="spellStart"/>
      <w:r w:rsidRPr="00EE1333">
        <w:rPr>
          <w:rFonts w:ascii="Times New Roman" w:hAnsi="Times New Roman" w:cs="Times New Roman"/>
          <w:color w:val="000000"/>
          <w:sz w:val="24"/>
          <w:szCs w:val="32"/>
          <w:lang w:val="en-IN"/>
        </w:rPr>
        <w:t>OpenCV</w:t>
      </w:r>
      <w:proofErr w:type="spellEnd"/>
      <w:r w:rsidRPr="00EE1333">
        <w:rPr>
          <w:rFonts w:ascii="Times New Roman" w:hAnsi="Times New Roman" w:cs="Times New Roman"/>
          <w:color w:val="000000"/>
          <w:sz w:val="24"/>
          <w:szCs w:val="32"/>
          <w:lang w:val="en-IN"/>
        </w:rPr>
        <w:t xml:space="preserve">, </w:t>
      </w:r>
      <w:proofErr w:type="spellStart"/>
      <w:r w:rsidRPr="00EE1333">
        <w:rPr>
          <w:rFonts w:ascii="Times New Roman" w:hAnsi="Times New Roman" w:cs="Times New Roman"/>
          <w:color w:val="000000"/>
          <w:sz w:val="24"/>
          <w:szCs w:val="32"/>
          <w:lang w:val="en-IN"/>
        </w:rPr>
        <w:t>matplotlib</w:t>
      </w:r>
      <w:proofErr w:type="spellEnd"/>
      <w:r w:rsidRPr="00EE1333">
        <w:rPr>
          <w:rFonts w:ascii="Times New Roman" w:hAnsi="Times New Roman" w:cs="Times New Roman"/>
          <w:color w:val="000000"/>
          <w:sz w:val="24"/>
          <w:szCs w:val="32"/>
          <w:lang w:val="en-IN"/>
        </w:rPr>
        <w:t xml:space="preserve">, </w:t>
      </w:r>
      <w:proofErr w:type="spellStart"/>
      <w:r w:rsidRPr="00EE1333">
        <w:rPr>
          <w:rFonts w:ascii="Times New Roman" w:hAnsi="Times New Roman" w:cs="Times New Roman"/>
          <w:color w:val="000000"/>
          <w:sz w:val="24"/>
          <w:szCs w:val="32"/>
          <w:lang w:val="en-IN"/>
        </w:rPr>
        <w:t>scikit</w:t>
      </w:r>
      <w:proofErr w:type="spellEnd"/>
      <w:r w:rsidRPr="00EE1333">
        <w:rPr>
          <w:rFonts w:ascii="Times New Roman" w:hAnsi="Times New Roman" w:cs="Times New Roman"/>
          <w:color w:val="000000"/>
          <w:sz w:val="24"/>
          <w:szCs w:val="32"/>
          <w:lang w:val="en-IN"/>
        </w:rPr>
        <w:t>-learn. After this we will load and prepare the data by providing the path, followed by data analysis and visualisation and splitting the data (training and testing).</w:t>
      </w:r>
    </w:p>
    <w:p w:rsidR="00EE1333" w:rsidRDefault="00EE1333" w:rsidP="00EE1333">
      <w:pPr>
        <w:autoSpaceDE w:val="0"/>
        <w:autoSpaceDN w:val="0"/>
        <w:adjustRightInd w:val="0"/>
        <w:rPr>
          <w:rFonts w:ascii="Times New Roman" w:hAnsi="Times New Roman" w:cs="Times New Roman"/>
          <w:color w:val="000000"/>
          <w:sz w:val="24"/>
          <w:szCs w:val="32"/>
          <w:lang w:val="en-IN"/>
        </w:rPr>
      </w:pPr>
    </w:p>
    <w:p w:rsidR="00EE1333" w:rsidRPr="00EE1333" w:rsidRDefault="00EE1333" w:rsidP="00EE1333">
      <w:pPr>
        <w:autoSpaceDE w:val="0"/>
        <w:autoSpaceDN w:val="0"/>
        <w:adjustRightInd w:val="0"/>
        <w:rPr>
          <w:rFonts w:ascii="Times New Roman" w:eastAsia="Times New Roman" w:hAnsi="Times New Roman" w:cs="Times New Roman"/>
          <w:sz w:val="24"/>
          <w:szCs w:val="28"/>
        </w:rPr>
      </w:pPr>
      <w:r w:rsidRPr="00EE1333">
        <w:rPr>
          <w:rFonts w:ascii="Times New Roman" w:eastAsia="Times New Roman" w:hAnsi="Times New Roman" w:cs="Times New Roman"/>
          <w:sz w:val="24"/>
          <w:szCs w:val="28"/>
        </w:rPr>
        <w:t>Thus, we will predict the model and evaluate the results through the given testing folder in the dataset.</w:t>
      </w:r>
    </w:p>
    <w:p w:rsidR="004154EE" w:rsidRDefault="004154EE" w:rsidP="004154EE">
      <w:pPr>
        <w:spacing w:line="480" w:lineRule="auto"/>
        <w:rPr>
          <w:rFonts w:ascii="Times New Roman" w:eastAsia="Times New Roman" w:hAnsi="Times New Roman" w:cs="Times New Roman"/>
          <w:b/>
          <w:sz w:val="28"/>
          <w:szCs w:val="28"/>
        </w:rPr>
      </w:pPr>
    </w:p>
    <w:p w:rsidR="004154EE" w:rsidRDefault="004154EE" w:rsidP="004154EE">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60288" behindDoc="0" locked="0" layoutInCell="1" allowOverlap="1">
                <wp:simplePos x="0" y="0"/>
                <wp:positionH relativeFrom="column">
                  <wp:posOffset>397933</wp:posOffset>
                </wp:positionH>
                <wp:positionV relativeFrom="paragraph">
                  <wp:posOffset>252095</wp:posOffset>
                </wp:positionV>
                <wp:extent cx="169334" cy="482600"/>
                <wp:effectExtent l="19050" t="0" r="21590" b="31750"/>
                <wp:wrapNone/>
                <wp:docPr id="21" name="Down Arrow 21"/>
                <wp:cNvGraphicFramePr/>
                <a:graphic xmlns:a="http://schemas.openxmlformats.org/drawingml/2006/main">
                  <a:graphicData uri="http://schemas.microsoft.com/office/word/2010/wordprocessingShape">
                    <wps:wsp>
                      <wps:cNvSpPr/>
                      <wps:spPr>
                        <a:xfrm>
                          <a:off x="0" y="0"/>
                          <a:ext cx="169334" cy="482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A3D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31.35pt;margin-top:19.85pt;width:13.3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" adj="17811" fillcolor="#5b9bd5 [3204]" strokecolor="#1f4d78 [1604]" strokeweight="1pt"/>
            </w:pict>
          </mc:Fallback>
        </mc:AlternateContent>
      </w:r>
      <w:r>
        <w:rPr>
          <w:rFonts w:ascii="Times New Roman" w:eastAsia="Times New Roman" w:hAnsi="Times New Roman" w:cs="Times New Roman"/>
          <w:b/>
          <w:sz w:val="28"/>
          <w:szCs w:val="28"/>
        </w:rPr>
        <w:t>Load the data</w:t>
      </w:r>
    </w:p>
    <w:p w:rsidR="004154EE" w:rsidRDefault="004154EE" w:rsidP="004154EE">
      <w:pPr>
        <w:spacing w:line="480" w:lineRule="auto"/>
        <w:rPr>
          <w:rFonts w:ascii="Times New Roman" w:eastAsia="Times New Roman" w:hAnsi="Times New Roman" w:cs="Times New Roman"/>
          <w:b/>
          <w:sz w:val="28"/>
          <w:szCs w:val="28"/>
        </w:rPr>
      </w:pPr>
    </w:p>
    <w:p w:rsidR="004154EE" w:rsidRDefault="004154EE" w:rsidP="004154EE">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64384" behindDoc="0" locked="0" layoutInCell="1" allowOverlap="1" wp14:anchorId="4A203BD7" wp14:editId="51A472A2">
                <wp:simplePos x="0" y="0"/>
                <wp:positionH relativeFrom="column">
                  <wp:posOffset>397298</wp:posOffset>
                </wp:positionH>
                <wp:positionV relativeFrom="paragraph">
                  <wp:posOffset>266700</wp:posOffset>
                </wp:positionV>
                <wp:extent cx="168910" cy="482600"/>
                <wp:effectExtent l="19050" t="0" r="21590" b="31750"/>
                <wp:wrapNone/>
                <wp:docPr id="23" name="Down Arrow 23"/>
                <wp:cNvGraphicFramePr/>
                <a:graphic xmlns:a="http://schemas.openxmlformats.org/drawingml/2006/main">
                  <a:graphicData uri="http://schemas.microsoft.com/office/word/2010/wordprocessingShape">
                    <wps:wsp>
                      <wps:cNvSpPr/>
                      <wps:spPr>
                        <a:xfrm>
                          <a:off x="0" y="0"/>
                          <a:ext cx="168910" cy="482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3DB5" id="Down Arrow 23" o:spid="_x0000_s1026" type="#_x0000_t67" style="position:absolute;margin-left:31.3pt;margin-top:21pt;width:13.3pt;height: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" adj="17820" fillcolor="#5b9bd5 [3204]" strokecolor="#1f4d78 [1604]" strokeweight="1pt"/>
            </w:pict>
          </mc:Fallback>
        </mc:AlternateContent>
      </w:r>
      <w:r>
        <w:rPr>
          <w:rFonts w:ascii="Times New Roman" w:eastAsia="Times New Roman" w:hAnsi="Times New Roman" w:cs="Times New Roman"/>
          <w:b/>
          <w:sz w:val="28"/>
          <w:szCs w:val="28"/>
        </w:rPr>
        <w:t>Data Analysis</w:t>
      </w:r>
    </w:p>
    <w:p w:rsidR="004154EE" w:rsidRDefault="004154EE" w:rsidP="004154EE">
      <w:pPr>
        <w:spacing w:line="480" w:lineRule="auto"/>
        <w:rPr>
          <w:rFonts w:ascii="Times New Roman" w:eastAsia="Times New Roman" w:hAnsi="Times New Roman" w:cs="Times New Roman"/>
          <w:b/>
          <w:sz w:val="28"/>
          <w:szCs w:val="28"/>
        </w:rPr>
      </w:pPr>
    </w:p>
    <w:p w:rsidR="004154EE" w:rsidRDefault="004154EE" w:rsidP="004154EE">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66432" behindDoc="0" locked="0" layoutInCell="1" allowOverlap="1" wp14:anchorId="4A203BD7" wp14:editId="51A472A2">
                <wp:simplePos x="0" y="0"/>
                <wp:positionH relativeFrom="column">
                  <wp:posOffset>385022</wp:posOffset>
                </wp:positionH>
                <wp:positionV relativeFrom="paragraph">
                  <wp:posOffset>287655</wp:posOffset>
                </wp:positionV>
                <wp:extent cx="168910" cy="482600"/>
                <wp:effectExtent l="19050" t="0" r="21590" b="31750"/>
                <wp:wrapNone/>
                <wp:docPr id="24" name="Down Arrow 24"/>
                <wp:cNvGraphicFramePr/>
                <a:graphic xmlns:a="http://schemas.openxmlformats.org/drawingml/2006/main">
                  <a:graphicData uri="http://schemas.microsoft.com/office/word/2010/wordprocessingShape">
                    <wps:wsp>
                      <wps:cNvSpPr/>
                      <wps:spPr>
                        <a:xfrm>
                          <a:off x="0" y="0"/>
                          <a:ext cx="168910" cy="482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8CCA3" id="Down Arrow 24" o:spid="_x0000_s1026" type="#_x0000_t67" style="position:absolute;margin-left:30.3pt;margin-top:22.65pt;width:13.3pt;height: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" adj="17820" fillcolor="#5b9bd5 [3204]" strokecolor="#1f4d78 [1604]" strokeweight="1pt"/>
            </w:pict>
          </mc:Fallback>
        </mc:AlternateContent>
      </w:r>
      <w:r>
        <w:rPr>
          <w:rFonts w:ascii="Times New Roman" w:eastAsia="Times New Roman" w:hAnsi="Times New Roman" w:cs="Times New Roman"/>
          <w:b/>
          <w:sz w:val="28"/>
          <w:szCs w:val="28"/>
        </w:rPr>
        <w:t>Data Visualization</w:t>
      </w:r>
    </w:p>
    <w:p w:rsidR="004154EE" w:rsidRDefault="004154EE" w:rsidP="004154EE">
      <w:pPr>
        <w:spacing w:line="480" w:lineRule="auto"/>
        <w:rPr>
          <w:rFonts w:ascii="Times New Roman" w:eastAsia="Times New Roman" w:hAnsi="Times New Roman" w:cs="Times New Roman"/>
          <w:b/>
          <w:sz w:val="28"/>
          <w:szCs w:val="28"/>
        </w:rPr>
      </w:pPr>
    </w:p>
    <w:p w:rsidR="004154EE" w:rsidRDefault="004154EE" w:rsidP="004154EE">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68480" behindDoc="0" locked="0" layoutInCell="1" allowOverlap="1" wp14:anchorId="4A203BD7" wp14:editId="51A472A2">
                <wp:simplePos x="0" y="0"/>
                <wp:positionH relativeFrom="column">
                  <wp:posOffset>375920</wp:posOffset>
                </wp:positionH>
                <wp:positionV relativeFrom="paragraph">
                  <wp:posOffset>294428</wp:posOffset>
                </wp:positionV>
                <wp:extent cx="168910" cy="482600"/>
                <wp:effectExtent l="19050" t="0" r="21590" b="31750"/>
                <wp:wrapNone/>
                <wp:docPr id="25" name="Down Arrow 25"/>
                <wp:cNvGraphicFramePr/>
                <a:graphic xmlns:a="http://schemas.openxmlformats.org/drawingml/2006/main">
                  <a:graphicData uri="http://schemas.microsoft.com/office/word/2010/wordprocessingShape">
                    <wps:wsp>
                      <wps:cNvSpPr/>
                      <wps:spPr>
                        <a:xfrm>
                          <a:off x="0" y="0"/>
                          <a:ext cx="168910" cy="482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87466" id="Down Arrow 25" o:spid="_x0000_s1026" type="#_x0000_t67" style="position:absolute;margin-left:29.6pt;margin-top:23.2pt;width:13.3pt;height: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" adj="17820" fillcolor="#5b9bd5 [3204]" strokecolor="#1f4d78 [1604]" strokeweight="1pt"/>
            </w:pict>
          </mc:Fallback>
        </mc:AlternateContent>
      </w:r>
      <w:r>
        <w:rPr>
          <w:rFonts w:ascii="Times New Roman" w:eastAsia="Times New Roman" w:hAnsi="Times New Roman" w:cs="Times New Roman"/>
          <w:b/>
          <w:sz w:val="28"/>
          <w:szCs w:val="28"/>
        </w:rPr>
        <w:t>Split Data</w:t>
      </w:r>
    </w:p>
    <w:p w:rsidR="004154EE" w:rsidRDefault="004154EE" w:rsidP="004154EE">
      <w:pPr>
        <w:spacing w:line="480" w:lineRule="auto"/>
        <w:rPr>
          <w:rFonts w:ascii="Times New Roman" w:eastAsia="Times New Roman" w:hAnsi="Times New Roman" w:cs="Times New Roman"/>
          <w:b/>
          <w:sz w:val="28"/>
          <w:szCs w:val="28"/>
        </w:rPr>
      </w:pPr>
    </w:p>
    <w:p w:rsidR="004154EE" w:rsidRDefault="004154EE" w:rsidP="004154EE">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70528" behindDoc="0" locked="0" layoutInCell="1" allowOverlap="1" wp14:anchorId="4A203BD7" wp14:editId="51A472A2">
                <wp:simplePos x="0" y="0"/>
                <wp:positionH relativeFrom="column">
                  <wp:posOffset>366607</wp:posOffset>
                </wp:positionH>
                <wp:positionV relativeFrom="paragraph">
                  <wp:posOffset>302895</wp:posOffset>
                </wp:positionV>
                <wp:extent cx="168910" cy="482600"/>
                <wp:effectExtent l="19050" t="0" r="21590" b="31750"/>
                <wp:wrapNone/>
                <wp:docPr id="26" name="Down Arrow 26"/>
                <wp:cNvGraphicFramePr/>
                <a:graphic xmlns:a="http://schemas.openxmlformats.org/drawingml/2006/main">
                  <a:graphicData uri="http://schemas.microsoft.com/office/word/2010/wordprocessingShape">
                    <wps:wsp>
                      <wps:cNvSpPr/>
                      <wps:spPr>
                        <a:xfrm>
                          <a:off x="0" y="0"/>
                          <a:ext cx="168910" cy="482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CB875" id="Down Arrow 26" o:spid="_x0000_s1026" type="#_x0000_t67" style="position:absolute;margin-left:28.85pt;margin-top:23.85pt;width:13.3pt;height: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" adj="17820" fillcolor="#5b9bd5 [3204]" strokecolor="#1f4d78 [1604]" strokeweight="1pt"/>
            </w:pict>
          </mc:Fallback>
        </mc:AlternateContent>
      </w:r>
      <w:r>
        <w:rPr>
          <w:rFonts w:ascii="Times New Roman" w:eastAsia="Times New Roman" w:hAnsi="Times New Roman" w:cs="Times New Roman"/>
          <w:b/>
          <w:sz w:val="28"/>
          <w:szCs w:val="28"/>
        </w:rPr>
        <w:t>Model Training</w:t>
      </w:r>
    </w:p>
    <w:p w:rsidR="004154EE" w:rsidRDefault="004154EE" w:rsidP="004154EE">
      <w:pPr>
        <w:spacing w:line="480" w:lineRule="auto"/>
        <w:rPr>
          <w:rFonts w:ascii="Times New Roman" w:eastAsia="Times New Roman" w:hAnsi="Times New Roman" w:cs="Times New Roman"/>
          <w:b/>
          <w:sz w:val="28"/>
          <w:szCs w:val="28"/>
        </w:rPr>
      </w:pPr>
    </w:p>
    <w:p w:rsidR="004154EE" w:rsidRDefault="004154EE" w:rsidP="004154EE">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Prediction</w:t>
      </w:r>
    </w:p>
    <w:p w:rsidR="00981EB4" w:rsidRDefault="00981EB4">
      <w:pPr>
        <w:spacing w:line="480" w:lineRule="auto"/>
        <w:jc w:val="center"/>
        <w:rPr>
          <w:rFonts w:ascii="Times New Roman" w:eastAsia="Times New Roman" w:hAnsi="Times New Roman" w:cs="Times New Roman"/>
          <w:b/>
          <w:sz w:val="28"/>
          <w:szCs w:val="28"/>
        </w:rPr>
      </w:pPr>
    </w:p>
    <w:p w:rsidR="00981EB4" w:rsidRDefault="00981EB4">
      <w:pPr>
        <w:spacing w:line="480" w:lineRule="auto"/>
        <w:jc w:val="center"/>
        <w:rPr>
          <w:rFonts w:ascii="Times New Roman" w:eastAsia="Times New Roman" w:hAnsi="Times New Roman" w:cs="Times New Roman"/>
          <w:b/>
          <w:sz w:val="28"/>
          <w:szCs w:val="28"/>
        </w:rPr>
      </w:pPr>
    </w:p>
    <w:p w:rsidR="00981EB4" w:rsidRDefault="00981EB4">
      <w:pPr>
        <w:spacing w:line="480" w:lineRule="auto"/>
        <w:jc w:val="center"/>
        <w:rPr>
          <w:rFonts w:ascii="Times New Roman" w:eastAsia="Times New Roman" w:hAnsi="Times New Roman" w:cs="Times New Roman"/>
          <w:b/>
          <w:sz w:val="28"/>
          <w:szCs w:val="28"/>
        </w:rPr>
      </w:pPr>
    </w:p>
    <w:p w:rsidR="00981EB4" w:rsidRDefault="00981EB4">
      <w:pPr>
        <w:spacing w:line="480" w:lineRule="auto"/>
        <w:jc w:val="center"/>
        <w:rPr>
          <w:rFonts w:ascii="Times New Roman" w:eastAsia="Times New Roman" w:hAnsi="Times New Roman" w:cs="Times New Roman"/>
          <w:b/>
          <w:sz w:val="28"/>
          <w:szCs w:val="28"/>
        </w:rPr>
      </w:pPr>
    </w:p>
    <w:p w:rsidR="00981EB4" w:rsidRDefault="00EC38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981EB4" w:rsidRDefault="00EC38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rsidR="00EE1333" w:rsidRPr="00CF139F" w:rsidRDefault="00EE1333" w:rsidP="00EE1333">
      <w:pPr>
        <w:pStyle w:val="ListParagraph"/>
        <w:numPr>
          <w:ilvl w:val="0"/>
          <w:numId w:val="9"/>
        </w:numPr>
        <w:spacing w:line="480" w:lineRule="auto"/>
        <w:rPr>
          <w:rFonts w:eastAsia="Times New Roman"/>
          <w:b/>
          <w:sz w:val="28"/>
          <w:szCs w:val="28"/>
        </w:rPr>
      </w:pPr>
      <w:r>
        <w:rPr>
          <w:rFonts w:eastAsia="Times New Roman"/>
        </w:rPr>
        <w:t>Because many of the images are of different size, we have resized them to one size i.e. (200,200).</w:t>
      </w:r>
    </w:p>
    <w:p w:rsidR="00EE1333" w:rsidRPr="00CF139F" w:rsidRDefault="00EE1333" w:rsidP="00EE1333">
      <w:pPr>
        <w:pStyle w:val="ListParagraph"/>
        <w:numPr>
          <w:ilvl w:val="0"/>
          <w:numId w:val="9"/>
        </w:numPr>
        <w:spacing w:line="480" w:lineRule="auto"/>
        <w:rPr>
          <w:rFonts w:eastAsia="Times New Roman"/>
          <w:b/>
          <w:sz w:val="28"/>
          <w:szCs w:val="28"/>
        </w:rPr>
      </w:pPr>
      <w:r>
        <w:rPr>
          <w:rFonts w:eastAsia="Times New Roman"/>
        </w:rPr>
        <w:t xml:space="preserve">Other major issue with the MRI images was they have lot of noise. So therefore, we have to </w:t>
      </w:r>
      <w:proofErr w:type="gramStart"/>
      <w:r>
        <w:rPr>
          <w:rFonts w:eastAsia="Times New Roman"/>
        </w:rPr>
        <w:t>cropped</w:t>
      </w:r>
      <w:proofErr w:type="gramEnd"/>
      <w:r>
        <w:rPr>
          <w:rFonts w:eastAsia="Times New Roman"/>
        </w:rPr>
        <w:t xml:space="preserve"> the images so that we can only focus image for training.</w:t>
      </w:r>
    </w:p>
    <w:p w:rsidR="00EE1333" w:rsidRPr="00CF139F" w:rsidRDefault="00EE1333" w:rsidP="00EE1333">
      <w:pPr>
        <w:pStyle w:val="ListParagraph"/>
        <w:autoSpaceDE w:val="0"/>
        <w:autoSpaceDN w:val="0"/>
        <w:adjustRightInd w:val="0"/>
        <w:rPr>
          <w:sz w:val="18"/>
          <w:szCs w:val="18"/>
          <w:lang w:val="en-IN"/>
        </w:rPr>
      </w:pPr>
      <w:r w:rsidRPr="00CF139F">
        <w:rPr>
          <w:noProof/>
          <w:sz w:val="18"/>
          <w:szCs w:val="18"/>
          <w:lang w:val="en-IN"/>
        </w:rPr>
        <w:drawing>
          <wp:inline distT="0" distB="0" distL="0" distR="0" wp14:anchorId="57AB201A" wp14:editId="5AFB57F1">
            <wp:extent cx="995072" cy="10559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5646" cy="1077746"/>
                    </a:xfrm>
                    <a:prstGeom prst="rect">
                      <a:avLst/>
                    </a:prstGeom>
                    <a:noFill/>
                    <a:ln>
                      <a:noFill/>
                    </a:ln>
                  </pic:spPr>
                </pic:pic>
              </a:graphicData>
            </a:graphic>
          </wp:inline>
        </w:drawing>
      </w:r>
      <w:r w:rsidRPr="00CF139F">
        <w:rPr>
          <w:sz w:val="18"/>
          <w:szCs w:val="18"/>
          <w:lang w:val="en-IN"/>
        </w:rPr>
        <w:t>.</w:t>
      </w:r>
    </w:p>
    <w:p w:rsidR="00EE1333" w:rsidRPr="005B42D2" w:rsidRDefault="00EE1333" w:rsidP="00EE1333">
      <w:pPr>
        <w:pStyle w:val="ListParagraph"/>
        <w:autoSpaceDE w:val="0"/>
        <w:autoSpaceDN w:val="0"/>
        <w:adjustRightInd w:val="0"/>
        <w:rPr>
          <w:b/>
          <w:sz w:val="22"/>
          <w:szCs w:val="22"/>
          <w:lang w:val="en-IN"/>
        </w:rPr>
      </w:pPr>
      <w:r w:rsidRPr="005B42D2">
        <w:rPr>
          <w:b/>
          <w:sz w:val="22"/>
          <w:szCs w:val="22"/>
          <w:lang w:val="en-IN"/>
        </w:rPr>
        <w:t>MRI scan of brain</w:t>
      </w:r>
    </w:p>
    <w:p w:rsidR="00EE1333" w:rsidRPr="00CF139F" w:rsidRDefault="00EE1333" w:rsidP="00EE1333">
      <w:pPr>
        <w:pStyle w:val="ListParagraph"/>
        <w:autoSpaceDE w:val="0"/>
        <w:autoSpaceDN w:val="0"/>
        <w:adjustRightInd w:val="0"/>
        <w:rPr>
          <w:b/>
          <w:sz w:val="18"/>
          <w:szCs w:val="18"/>
          <w:lang w:val="en-IN"/>
        </w:rPr>
      </w:pPr>
    </w:p>
    <w:p w:rsidR="00EE1333" w:rsidRPr="005B42D2" w:rsidRDefault="00EE1333" w:rsidP="00EE1333">
      <w:pPr>
        <w:autoSpaceDE w:val="0"/>
        <w:autoSpaceDN w:val="0"/>
        <w:adjustRightInd w:val="0"/>
        <w:rPr>
          <w:rFonts w:ascii="Times New Roman" w:hAnsi="Times New Roman" w:cs="Times New Roman"/>
          <w:sz w:val="24"/>
          <w:szCs w:val="24"/>
          <w:lang w:val="en-IN"/>
        </w:rPr>
      </w:pPr>
      <w:r w:rsidRPr="005B42D2">
        <w:rPr>
          <w:rFonts w:ascii="Times New Roman" w:hAnsi="Times New Roman" w:cs="Times New Roman"/>
          <w:sz w:val="24"/>
          <w:szCs w:val="24"/>
          <w:lang w:val="en-IN"/>
        </w:rPr>
        <w:t>As it can be seen that the image is noisy, so different noise filters are needed to be applied for noise removal and then apply enhancement techniques. The result obtained after applying step 2 and step 3 was obtained as:</w:t>
      </w:r>
    </w:p>
    <w:p w:rsidR="00EE1333" w:rsidRPr="00CF139F" w:rsidRDefault="00EE1333" w:rsidP="00EE1333">
      <w:pPr>
        <w:autoSpaceDE w:val="0"/>
        <w:autoSpaceDN w:val="0"/>
        <w:adjustRightInd w:val="0"/>
        <w:rPr>
          <w:rFonts w:ascii="Times New Roman" w:hAnsi="Times New Roman" w:cs="Times New Roman"/>
          <w:sz w:val="18"/>
          <w:szCs w:val="18"/>
          <w:lang w:val="en-IN"/>
        </w:rPr>
      </w:pPr>
      <w:r>
        <w:rPr>
          <w:rFonts w:ascii="Times New Roman" w:hAnsi="Times New Roman" w:cs="Times New Roman"/>
          <w:sz w:val="18"/>
          <w:szCs w:val="18"/>
          <w:lang w:val="en-IN"/>
        </w:rPr>
        <w:t xml:space="preserve">              </w:t>
      </w:r>
      <w:r w:rsidRPr="00CF139F">
        <w:rPr>
          <w:rFonts w:ascii="Times New Roman" w:hAnsi="Times New Roman" w:cs="Times New Roman"/>
          <w:noProof/>
          <w:sz w:val="18"/>
          <w:szCs w:val="18"/>
          <w:lang w:val="en-IN"/>
        </w:rPr>
        <w:drawing>
          <wp:inline distT="0" distB="0" distL="0" distR="0" wp14:anchorId="776991DD" wp14:editId="280DB8E8">
            <wp:extent cx="1075017" cy="1034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9336" cy="1047918"/>
                    </a:xfrm>
                    <a:prstGeom prst="rect">
                      <a:avLst/>
                    </a:prstGeom>
                    <a:noFill/>
                    <a:ln>
                      <a:noFill/>
                    </a:ln>
                  </pic:spPr>
                </pic:pic>
              </a:graphicData>
            </a:graphic>
          </wp:inline>
        </w:drawing>
      </w:r>
    </w:p>
    <w:p w:rsidR="00EE1333" w:rsidRPr="005B42D2" w:rsidRDefault="00EE1333" w:rsidP="00EE1333">
      <w:pPr>
        <w:autoSpaceDE w:val="0"/>
        <w:autoSpaceDN w:val="0"/>
        <w:adjustRightInd w:val="0"/>
        <w:ind w:firstLine="720"/>
        <w:rPr>
          <w:rFonts w:ascii="Times New Roman" w:hAnsi="Times New Roman" w:cs="Times New Roman"/>
          <w:b/>
          <w:lang w:val="en-IN"/>
        </w:rPr>
      </w:pPr>
      <w:r w:rsidRPr="005B42D2">
        <w:rPr>
          <w:rFonts w:ascii="Times New Roman" w:hAnsi="Times New Roman" w:cs="Times New Roman"/>
          <w:b/>
          <w:lang w:val="en-IN"/>
        </w:rPr>
        <w:t xml:space="preserve"> Enhanced Image</w:t>
      </w:r>
    </w:p>
    <w:p w:rsidR="00EE1333" w:rsidRPr="005B42D2" w:rsidRDefault="00EE1333" w:rsidP="00EE1333">
      <w:pPr>
        <w:autoSpaceDE w:val="0"/>
        <w:autoSpaceDN w:val="0"/>
        <w:adjustRightInd w:val="0"/>
        <w:ind w:firstLine="720"/>
        <w:rPr>
          <w:b/>
          <w:sz w:val="18"/>
          <w:szCs w:val="18"/>
          <w:lang w:val="en-IN"/>
        </w:rPr>
      </w:pPr>
    </w:p>
    <w:p w:rsidR="00EE1333" w:rsidRDefault="00EE1333" w:rsidP="00EE1333">
      <w:pPr>
        <w:autoSpaceDE w:val="0"/>
        <w:autoSpaceDN w:val="0"/>
        <w:adjustRightInd w:val="0"/>
        <w:rPr>
          <w:rFonts w:ascii="Times New Roman" w:eastAsia="TimesNewRoman-Identity-H" w:hAnsi="Times New Roman" w:cs="Times New Roman"/>
          <w:sz w:val="24"/>
          <w:szCs w:val="24"/>
          <w:lang w:val="en-IN"/>
        </w:rPr>
      </w:pPr>
      <w:r w:rsidRPr="005B42D2">
        <w:rPr>
          <w:rFonts w:ascii="Times New Roman" w:hAnsi="Times New Roman" w:cs="Times New Roman"/>
          <w:sz w:val="24"/>
          <w:szCs w:val="24"/>
          <w:lang w:val="en-IN"/>
        </w:rPr>
        <w:t xml:space="preserve">The output obtained after converting image to binary image </w:t>
      </w:r>
      <w:r w:rsidRPr="005B42D2">
        <w:rPr>
          <w:rFonts w:ascii="Times New Roman" w:eastAsia="TimesNewRoman-Identity-H" w:hAnsi="Times New Roman" w:cs="Times New Roman"/>
          <w:sz w:val="24"/>
          <w:szCs w:val="24"/>
          <w:lang w:val="en-IN"/>
        </w:rPr>
        <w:t xml:space="preserve">using </w:t>
      </w:r>
      <w:r w:rsidR="000B4EF0" w:rsidRPr="005B42D2">
        <w:rPr>
          <w:rFonts w:ascii="Times New Roman" w:eastAsia="TimesNewRoman-Identity-H" w:hAnsi="Times New Roman" w:cs="Times New Roman"/>
          <w:sz w:val="24"/>
          <w:szCs w:val="24"/>
          <w:lang w:val="en-IN"/>
        </w:rPr>
        <w:t>Otsu’s</w:t>
      </w:r>
      <w:r w:rsidRPr="005B42D2">
        <w:rPr>
          <w:rFonts w:ascii="Times New Roman" w:eastAsia="TimesNewRoman-Identity-H" w:hAnsi="Times New Roman" w:cs="Times New Roman"/>
          <w:sz w:val="24"/>
          <w:szCs w:val="24"/>
          <w:lang w:val="en-IN"/>
        </w:rPr>
        <w:t xml:space="preserve"> method is shown below:</w:t>
      </w:r>
    </w:p>
    <w:p w:rsidR="00EE1333" w:rsidRPr="005B42D2" w:rsidRDefault="00EE1333" w:rsidP="00EE1333">
      <w:pPr>
        <w:autoSpaceDE w:val="0"/>
        <w:autoSpaceDN w:val="0"/>
        <w:adjustRightInd w:val="0"/>
        <w:rPr>
          <w:rFonts w:ascii="Times New Roman" w:eastAsia="TimesNewRoman-Identity-H" w:hAnsi="Times New Roman" w:cs="Times New Roman"/>
          <w:sz w:val="24"/>
          <w:szCs w:val="24"/>
          <w:lang w:val="en-IN"/>
        </w:rPr>
      </w:pPr>
      <w:r>
        <w:rPr>
          <w:rFonts w:ascii="Times New Roman" w:eastAsia="TimesNewRoman-Identity-H" w:hAnsi="Times New Roman" w:cs="Times New Roman"/>
          <w:sz w:val="24"/>
          <w:szCs w:val="24"/>
          <w:lang w:val="en-IN"/>
        </w:rPr>
        <w:tab/>
      </w:r>
      <w:r w:rsidRPr="005B42D2">
        <w:rPr>
          <w:rFonts w:ascii="Times New Roman" w:eastAsia="TimesNewRoman-Identity-H" w:hAnsi="Times New Roman" w:cs="Times New Roman"/>
          <w:noProof/>
          <w:sz w:val="24"/>
          <w:szCs w:val="24"/>
          <w:lang w:val="en-IN"/>
        </w:rPr>
        <w:drawing>
          <wp:inline distT="0" distB="0" distL="0" distR="0" wp14:anchorId="317B6C3B" wp14:editId="66F3E601">
            <wp:extent cx="994016" cy="9579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2933" cy="966536"/>
                    </a:xfrm>
                    <a:prstGeom prst="rect">
                      <a:avLst/>
                    </a:prstGeom>
                    <a:noFill/>
                    <a:ln>
                      <a:noFill/>
                    </a:ln>
                  </pic:spPr>
                </pic:pic>
              </a:graphicData>
            </a:graphic>
          </wp:inline>
        </w:drawing>
      </w:r>
    </w:p>
    <w:p w:rsidR="00EE1333" w:rsidRDefault="00EE1333" w:rsidP="00EE1333">
      <w:pPr>
        <w:pStyle w:val="ListParagraph"/>
        <w:autoSpaceDE w:val="0"/>
        <w:autoSpaceDN w:val="0"/>
        <w:adjustRightInd w:val="0"/>
        <w:rPr>
          <w:b/>
          <w:sz w:val="22"/>
          <w:szCs w:val="22"/>
          <w:lang w:val="en-IN"/>
        </w:rPr>
      </w:pPr>
      <w:r w:rsidRPr="00CF139F">
        <w:rPr>
          <w:b/>
          <w:sz w:val="18"/>
          <w:szCs w:val="18"/>
          <w:lang w:val="en-IN"/>
        </w:rPr>
        <w:t xml:space="preserve"> </w:t>
      </w:r>
      <w:r w:rsidRPr="005B42D2">
        <w:rPr>
          <w:b/>
          <w:sz w:val="22"/>
          <w:szCs w:val="22"/>
          <w:lang w:val="en-IN"/>
        </w:rPr>
        <w:t xml:space="preserve">Binary to </w:t>
      </w:r>
      <w:proofErr w:type="spellStart"/>
      <w:r w:rsidRPr="005B42D2">
        <w:rPr>
          <w:b/>
          <w:sz w:val="22"/>
          <w:szCs w:val="22"/>
          <w:lang w:val="en-IN"/>
        </w:rPr>
        <w:t>gray</w:t>
      </w:r>
      <w:proofErr w:type="spellEnd"/>
      <w:r w:rsidRPr="005B42D2">
        <w:rPr>
          <w:b/>
          <w:sz w:val="22"/>
          <w:szCs w:val="22"/>
          <w:lang w:val="en-IN"/>
        </w:rPr>
        <w:t xml:space="preserve"> Image</w:t>
      </w:r>
    </w:p>
    <w:p w:rsidR="00EE1333" w:rsidRPr="00CF139F" w:rsidRDefault="00EE1333" w:rsidP="00EE1333">
      <w:pPr>
        <w:pStyle w:val="ListParagraph"/>
        <w:autoSpaceDE w:val="0"/>
        <w:autoSpaceDN w:val="0"/>
        <w:adjustRightInd w:val="0"/>
        <w:rPr>
          <w:b/>
          <w:sz w:val="18"/>
          <w:szCs w:val="18"/>
          <w:lang w:val="en-IN"/>
        </w:rPr>
      </w:pPr>
    </w:p>
    <w:p w:rsidR="00EE1333" w:rsidRPr="005B42D2" w:rsidRDefault="00EE1333" w:rsidP="00EE1333">
      <w:pPr>
        <w:autoSpaceDE w:val="0"/>
        <w:autoSpaceDN w:val="0"/>
        <w:adjustRightInd w:val="0"/>
        <w:rPr>
          <w:rFonts w:ascii="Times New Roman" w:hAnsi="Times New Roman" w:cs="Times New Roman"/>
          <w:szCs w:val="18"/>
          <w:lang w:val="en-IN"/>
        </w:rPr>
      </w:pPr>
      <w:r w:rsidRPr="005B42D2">
        <w:rPr>
          <w:rFonts w:ascii="Times New Roman" w:hAnsi="Times New Roman" w:cs="Times New Roman"/>
          <w:szCs w:val="18"/>
          <w:lang w:val="en-IN"/>
        </w:rPr>
        <w:t xml:space="preserve">Now the result obtained after applying morphological operations and the last step is the detection of edges of this </w:t>
      </w:r>
      <w:r w:rsidR="000B4EF0" w:rsidRPr="005B42D2">
        <w:rPr>
          <w:rFonts w:ascii="Times New Roman" w:hAnsi="Times New Roman" w:cs="Times New Roman"/>
          <w:szCs w:val="18"/>
          <w:lang w:val="en-IN"/>
        </w:rPr>
        <w:t>tumour</w:t>
      </w:r>
      <w:r w:rsidRPr="005B42D2">
        <w:rPr>
          <w:rFonts w:ascii="Times New Roman" w:hAnsi="Times New Roman" w:cs="Times New Roman"/>
          <w:szCs w:val="18"/>
          <w:lang w:val="en-IN"/>
        </w:rPr>
        <w:t xml:space="preserve">. The detected edges of the </w:t>
      </w:r>
      <w:r w:rsidR="000B4EF0" w:rsidRPr="005B42D2">
        <w:rPr>
          <w:rFonts w:ascii="Times New Roman" w:hAnsi="Times New Roman" w:cs="Times New Roman"/>
          <w:szCs w:val="18"/>
          <w:lang w:val="en-IN"/>
        </w:rPr>
        <w:t>tumour</w:t>
      </w:r>
      <w:r w:rsidRPr="005B42D2">
        <w:rPr>
          <w:rFonts w:ascii="Times New Roman" w:hAnsi="Times New Roman" w:cs="Times New Roman"/>
          <w:szCs w:val="18"/>
          <w:lang w:val="en-IN"/>
        </w:rPr>
        <w:t xml:space="preserve"> was obtained as: i.e. dilation and erosion is shown below:</w:t>
      </w:r>
    </w:p>
    <w:p w:rsidR="00EE1333" w:rsidRDefault="00EE1333" w:rsidP="00EE1333">
      <w:pPr>
        <w:spacing w:line="480" w:lineRule="auto"/>
        <w:rPr>
          <w:rFonts w:eastAsia="Times New Roman"/>
          <w:b/>
          <w:sz w:val="28"/>
          <w:szCs w:val="28"/>
        </w:rPr>
      </w:pPr>
      <w:r>
        <w:rPr>
          <w:rFonts w:eastAsia="Times New Roman"/>
          <w:b/>
          <w:sz w:val="28"/>
          <w:szCs w:val="28"/>
        </w:rPr>
        <w:t xml:space="preserve">           </w:t>
      </w:r>
      <w:r w:rsidRPr="005B42D2">
        <w:rPr>
          <w:rFonts w:ascii="Times New Roman" w:hAnsi="Times New Roman" w:cs="Times New Roman"/>
          <w:b/>
          <w:bCs/>
          <w:noProof/>
          <w:szCs w:val="18"/>
          <w:lang w:val="en-IN"/>
        </w:rPr>
        <w:drawing>
          <wp:inline distT="0" distB="0" distL="0" distR="0" wp14:anchorId="35CB94A6" wp14:editId="5E126770">
            <wp:extent cx="1012785" cy="82973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5159" cy="839871"/>
                    </a:xfrm>
                    <a:prstGeom prst="rect">
                      <a:avLst/>
                    </a:prstGeom>
                    <a:noFill/>
                    <a:ln>
                      <a:noFill/>
                    </a:ln>
                  </pic:spPr>
                </pic:pic>
              </a:graphicData>
            </a:graphic>
          </wp:inline>
        </w:drawing>
      </w:r>
      <w:r>
        <w:rPr>
          <w:rFonts w:eastAsia="Times New Roman"/>
          <w:b/>
          <w:sz w:val="28"/>
          <w:szCs w:val="28"/>
        </w:rPr>
        <w:tab/>
      </w:r>
      <w:r w:rsidR="004154EE">
        <w:rPr>
          <w:rFonts w:eastAsia="Times New Roman"/>
          <w:b/>
          <w:sz w:val="28"/>
          <w:szCs w:val="28"/>
        </w:rPr>
        <w:t>,</w:t>
      </w:r>
    </w:p>
    <w:p w:rsidR="00981EB4" w:rsidRPr="009D420F" w:rsidRDefault="009D420F" w:rsidP="009D420F">
      <w:pPr>
        <w:spacing w:line="480" w:lineRule="auto"/>
        <w:rPr>
          <w:rFonts w:eastAsia="Times New Roman"/>
          <w:b/>
          <w:sz w:val="28"/>
          <w:szCs w:val="28"/>
        </w:rPr>
      </w:pPr>
      <w:r>
        <w:rPr>
          <w:rFonts w:eastAsia="Times New Roman"/>
          <w:b/>
          <w:sz w:val="28"/>
          <w:szCs w:val="28"/>
        </w:rPr>
        <w:t xml:space="preserve"> </w:t>
      </w:r>
      <w:r>
        <w:rPr>
          <w:rFonts w:eastAsia="Times New Roman"/>
          <w:b/>
          <w:sz w:val="28"/>
          <w:szCs w:val="28"/>
        </w:rPr>
        <w:tab/>
        <w:t xml:space="preserve">     </w:t>
      </w:r>
      <w:r w:rsidR="00EE1333">
        <w:rPr>
          <w:rFonts w:eastAsia="Times New Roman"/>
          <w:b/>
          <w:sz w:val="28"/>
          <w:szCs w:val="28"/>
        </w:rPr>
        <w:t xml:space="preserve"> </w:t>
      </w:r>
      <w:r w:rsidR="00EE1333">
        <w:rPr>
          <w:rFonts w:ascii="Times New Roman" w:hAnsi="Times New Roman" w:cs="Times New Roman"/>
          <w:b/>
          <w:bCs/>
          <w:sz w:val="18"/>
          <w:szCs w:val="18"/>
          <w:lang w:val="en-IN"/>
        </w:rPr>
        <w:t>Final output</w:t>
      </w:r>
    </w:p>
    <w:p w:rsidR="00981EB4" w:rsidRDefault="00EC38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rsidR="00981EB4" w:rsidRDefault="00EC38A2">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rsidR="00DE0475" w:rsidRDefault="00DE0475" w:rsidP="00F43061">
      <w:pPr>
        <w:pStyle w:val="ListParagraph"/>
        <w:numPr>
          <w:ilvl w:val="0"/>
          <w:numId w:val="10"/>
        </w:numPr>
        <w:spacing w:line="480" w:lineRule="auto"/>
        <w:rPr>
          <w:rFonts w:eastAsia="Times New Roman"/>
        </w:rPr>
      </w:pPr>
      <w:r w:rsidRPr="002A7701">
        <w:rPr>
          <w:rFonts w:eastAsia="Times New Roman"/>
        </w:rPr>
        <w:t>In medical field, manual identification of brain tumour by doctors referring the MRI images is a very time consuming task and can be in appropriate for a large amount of data.</w:t>
      </w:r>
      <w:r w:rsidR="002A7701">
        <w:rPr>
          <w:rFonts w:eastAsia="Times New Roman"/>
        </w:rPr>
        <w:t xml:space="preserve"> </w:t>
      </w:r>
      <w:r w:rsidRPr="002A7701">
        <w:rPr>
          <w:rFonts w:eastAsia="Times New Roman"/>
        </w:rPr>
        <w:t>Instead of manual identification, image processing and machine learning techniques can be used to identify the tumor from the images.</w:t>
      </w:r>
    </w:p>
    <w:p w:rsidR="002A7701" w:rsidRPr="002A7701" w:rsidRDefault="002A7701" w:rsidP="002A7701">
      <w:pPr>
        <w:pStyle w:val="ListParagraph"/>
        <w:spacing w:line="480" w:lineRule="auto"/>
        <w:rPr>
          <w:rFonts w:eastAsia="Times New Roman"/>
        </w:rPr>
      </w:pPr>
    </w:p>
    <w:p w:rsidR="00DE0475" w:rsidRDefault="00DE0475" w:rsidP="00DE0475">
      <w:pPr>
        <w:pStyle w:val="ListParagraph"/>
        <w:numPr>
          <w:ilvl w:val="0"/>
          <w:numId w:val="10"/>
        </w:numPr>
        <w:spacing w:line="480" w:lineRule="auto"/>
        <w:rPr>
          <w:rFonts w:eastAsia="Times New Roman"/>
        </w:rPr>
      </w:pPr>
      <w:r>
        <w:rPr>
          <w:rFonts w:eastAsia="Times New Roman"/>
        </w:rPr>
        <w:t xml:space="preserve">Therefore, </w:t>
      </w:r>
      <w:proofErr w:type="gramStart"/>
      <w:r>
        <w:rPr>
          <w:rFonts w:eastAsia="Times New Roman"/>
        </w:rPr>
        <w:t>This</w:t>
      </w:r>
      <w:proofErr w:type="gramEnd"/>
      <w:r>
        <w:rPr>
          <w:rFonts w:eastAsia="Times New Roman"/>
        </w:rPr>
        <w:t xml:space="preserve"> model helps in understanding the creating of a system that will carry out image processing and identify the Brain Tumor </w:t>
      </w:r>
      <w:r w:rsidR="000B4EF0">
        <w:rPr>
          <w:rFonts w:eastAsia="Times New Roman"/>
        </w:rPr>
        <w:t>using machine learning approach.</w:t>
      </w:r>
    </w:p>
    <w:p w:rsidR="002A7701" w:rsidRPr="002A7701" w:rsidRDefault="002A7701" w:rsidP="002A7701">
      <w:pPr>
        <w:pStyle w:val="ListParagraph"/>
        <w:rPr>
          <w:rFonts w:eastAsia="Times New Roman"/>
        </w:rPr>
      </w:pPr>
    </w:p>
    <w:p w:rsidR="002A7701" w:rsidRDefault="002A7701" w:rsidP="002A7701">
      <w:pPr>
        <w:pStyle w:val="ListParagraph"/>
        <w:spacing w:line="480" w:lineRule="auto"/>
        <w:rPr>
          <w:rFonts w:eastAsia="Times New Roman"/>
        </w:rPr>
      </w:pPr>
    </w:p>
    <w:p w:rsidR="00DE0475" w:rsidRDefault="00DE0475" w:rsidP="00DE0475">
      <w:pPr>
        <w:pStyle w:val="ListParagraph"/>
        <w:numPr>
          <w:ilvl w:val="0"/>
          <w:numId w:val="10"/>
        </w:numPr>
        <w:spacing w:line="480" w:lineRule="auto"/>
        <w:rPr>
          <w:rFonts w:eastAsia="Times New Roman"/>
        </w:rPr>
      </w:pPr>
      <w:r>
        <w:rPr>
          <w:rFonts w:eastAsia="Times New Roman"/>
        </w:rPr>
        <w:t>Also proposed algorithm can be applied with some modification for the detection of lung cancer. The algorithm can be applied to the CT scan of the lungs and region suffering from cancerous cells can be identified.</w:t>
      </w:r>
    </w:p>
    <w:p w:rsidR="002A7701" w:rsidRDefault="002A7701" w:rsidP="002A7701">
      <w:pPr>
        <w:pStyle w:val="ListParagraph"/>
        <w:spacing w:line="480" w:lineRule="auto"/>
        <w:rPr>
          <w:rFonts w:eastAsia="Times New Roman"/>
        </w:rPr>
      </w:pPr>
    </w:p>
    <w:p w:rsidR="00DE0475" w:rsidRPr="002A7701" w:rsidRDefault="00DE0475" w:rsidP="002A7701">
      <w:pPr>
        <w:pStyle w:val="ListParagraph"/>
        <w:numPr>
          <w:ilvl w:val="0"/>
          <w:numId w:val="10"/>
        </w:numPr>
        <w:spacing w:line="480" w:lineRule="auto"/>
        <w:rPr>
          <w:rFonts w:eastAsia="Times New Roman"/>
        </w:rPr>
      </w:pPr>
      <w:r w:rsidRPr="002A7701">
        <w:rPr>
          <w:rFonts w:eastAsia="Times New Roman"/>
          <w:lang w:val="en-IN"/>
        </w:rPr>
        <w:t>Due to the bad lifestyle, the Brain Tumour is now becoming common which is dangerous. Some of the Brain Tumours are noncancerous (benign) while some of them are cancerous (malignant). Thus it is very necessary to detect such abnormal cells in the brain with high accuracy.</w:t>
      </w:r>
    </w:p>
    <w:p w:rsidR="00981EB4" w:rsidRDefault="00981EB4">
      <w:pPr>
        <w:spacing w:line="480" w:lineRule="auto"/>
        <w:jc w:val="center"/>
        <w:rPr>
          <w:rFonts w:ascii="Times New Roman" w:eastAsia="Times New Roman" w:hAnsi="Times New Roman" w:cs="Times New Roman"/>
          <w:b/>
          <w:sz w:val="32"/>
          <w:szCs w:val="32"/>
        </w:rPr>
      </w:pPr>
    </w:p>
    <w:p w:rsidR="00981EB4" w:rsidRDefault="00981EB4">
      <w:pPr>
        <w:spacing w:line="480" w:lineRule="auto"/>
        <w:jc w:val="center"/>
        <w:rPr>
          <w:rFonts w:ascii="Times New Roman" w:eastAsia="Times New Roman" w:hAnsi="Times New Roman" w:cs="Times New Roman"/>
          <w:b/>
          <w:sz w:val="32"/>
          <w:szCs w:val="32"/>
        </w:rPr>
      </w:pPr>
    </w:p>
    <w:p w:rsidR="000B4EF0" w:rsidRDefault="000B4EF0">
      <w:pPr>
        <w:spacing w:line="480" w:lineRule="auto"/>
        <w:jc w:val="center"/>
        <w:rPr>
          <w:rFonts w:ascii="Times New Roman" w:eastAsia="Times New Roman" w:hAnsi="Times New Roman" w:cs="Times New Roman"/>
          <w:b/>
          <w:sz w:val="32"/>
          <w:szCs w:val="32"/>
        </w:rPr>
      </w:pPr>
      <w:bookmarkStart w:id="0" w:name="_GoBack"/>
      <w:bookmarkEnd w:id="0"/>
    </w:p>
    <w:p w:rsidR="00981EB4" w:rsidRDefault="00981EB4">
      <w:pPr>
        <w:spacing w:line="480" w:lineRule="auto"/>
        <w:jc w:val="center"/>
        <w:rPr>
          <w:rFonts w:ascii="Times New Roman" w:eastAsia="Times New Roman" w:hAnsi="Times New Roman" w:cs="Times New Roman"/>
          <w:b/>
          <w:sz w:val="32"/>
          <w:szCs w:val="32"/>
        </w:rPr>
      </w:pPr>
    </w:p>
    <w:p w:rsidR="00981EB4" w:rsidRDefault="00981EB4" w:rsidP="00DE0475">
      <w:pPr>
        <w:spacing w:line="480" w:lineRule="auto"/>
        <w:rPr>
          <w:rFonts w:ascii="Times New Roman" w:eastAsia="Times New Roman" w:hAnsi="Times New Roman" w:cs="Times New Roman"/>
          <w:b/>
          <w:sz w:val="32"/>
          <w:szCs w:val="32"/>
        </w:rPr>
      </w:pPr>
    </w:p>
    <w:p w:rsidR="00981EB4" w:rsidRDefault="00EC38A2">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840036" w:rsidRDefault="00EC38A2" w:rsidP="00840036">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[1]</w:t>
      </w:r>
      <w:r w:rsidR="00840036" w:rsidRPr="00840036">
        <w:t xml:space="preserve"> </w:t>
      </w:r>
      <w:r w:rsidR="00840036" w:rsidRPr="00840036">
        <w:rPr>
          <w:rFonts w:ascii="Times New Roman" w:eastAsia="Times New Roman" w:hAnsi="Times New Roman" w:cs="Times New Roman"/>
        </w:rPr>
        <w:t xml:space="preserve">Gopal, N.N. </w:t>
      </w:r>
      <w:proofErr w:type="spellStart"/>
      <w:r w:rsidR="00840036" w:rsidRPr="00840036">
        <w:rPr>
          <w:rFonts w:ascii="Times New Roman" w:eastAsia="Times New Roman" w:hAnsi="Times New Roman" w:cs="Times New Roman"/>
        </w:rPr>
        <w:t>Karnan</w:t>
      </w:r>
      <w:proofErr w:type="spellEnd"/>
      <w:r w:rsidR="00840036" w:rsidRPr="00840036">
        <w:rPr>
          <w:rFonts w:ascii="Times New Roman" w:eastAsia="Times New Roman" w:hAnsi="Times New Roman" w:cs="Times New Roman"/>
        </w:rPr>
        <w:t>, M. , Diagnose brain tumor through</w:t>
      </w:r>
      <w:r w:rsidR="00840036">
        <w:rPr>
          <w:rFonts w:ascii="Times New Roman" w:eastAsia="Times New Roman" w:hAnsi="Times New Roman" w:cs="Times New Roman"/>
        </w:rPr>
        <w:t xml:space="preserve"> </w:t>
      </w:r>
      <w:r w:rsidR="00840036" w:rsidRPr="00840036">
        <w:rPr>
          <w:rFonts w:ascii="Times New Roman" w:eastAsia="Times New Roman" w:hAnsi="Times New Roman" w:cs="Times New Roman"/>
        </w:rPr>
        <w:t>MRI using image processing clustering algorithms such</w:t>
      </w:r>
      <w:r w:rsidR="00840036">
        <w:rPr>
          <w:rFonts w:ascii="Times New Roman" w:eastAsia="Times New Roman" w:hAnsi="Times New Roman" w:cs="Times New Roman"/>
        </w:rPr>
        <w:t xml:space="preserve"> </w:t>
      </w:r>
      <w:r w:rsidR="00840036" w:rsidRPr="00840036">
        <w:rPr>
          <w:rFonts w:ascii="Times New Roman" w:eastAsia="Times New Roman" w:hAnsi="Times New Roman" w:cs="Times New Roman"/>
        </w:rPr>
        <w:t>as Fuzzy C Means alon</w:t>
      </w:r>
      <w:r w:rsidR="00840036">
        <w:rPr>
          <w:rFonts w:ascii="Times New Roman" w:eastAsia="Times New Roman" w:hAnsi="Times New Roman" w:cs="Times New Roman"/>
        </w:rPr>
        <w:t xml:space="preserve">g with intelligent optimization </w:t>
      </w:r>
      <w:r w:rsidR="00840036" w:rsidRPr="00840036">
        <w:rPr>
          <w:rFonts w:ascii="Times New Roman" w:eastAsia="Times New Roman" w:hAnsi="Times New Roman" w:cs="Times New Roman"/>
        </w:rPr>
        <w:t>techniques, Page(s): 1 – 4, Computational Intelligence</w:t>
      </w:r>
      <w:r w:rsidR="00840036">
        <w:rPr>
          <w:rFonts w:ascii="Times New Roman" w:eastAsia="Times New Roman" w:hAnsi="Times New Roman" w:cs="Times New Roman"/>
        </w:rPr>
        <w:t xml:space="preserve"> </w:t>
      </w:r>
      <w:r w:rsidR="00840036" w:rsidRPr="00840036">
        <w:rPr>
          <w:rFonts w:ascii="Times New Roman" w:eastAsia="Times New Roman" w:hAnsi="Times New Roman" w:cs="Times New Roman"/>
        </w:rPr>
        <w:t>and Comput</w:t>
      </w:r>
      <w:r w:rsidR="00840036">
        <w:rPr>
          <w:rFonts w:ascii="Times New Roman" w:eastAsia="Times New Roman" w:hAnsi="Times New Roman" w:cs="Times New Roman"/>
        </w:rPr>
        <w:t xml:space="preserve">ing Research (ICCIC), 2010 IEEE </w:t>
      </w:r>
      <w:r w:rsidR="00840036" w:rsidRPr="00840036">
        <w:rPr>
          <w:rFonts w:ascii="Times New Roman" w:eastAsia="Times New Roman" w:hAnsi="Times New Roman" w:cs="Times New Roman"/>
        </w:rPr>
        <w:t>International Conference, 28-29 Dec. 2010.</w:t>
      </w:r>
    </w:p>
    <w:p w:rsidR="00CE4397" w:rsidRPr="00840036" w:rsidRDefault="00CE4397" w:rsidP="00840036">
      <w:pPr>
        <w:spacing w:line="360" w:lineRule="auto"/>
        <w:ind w:left="360" w:hanging="360"/>
        <w:jc w:val="both"/>
        <w:rPr>
          <w:rFonts w:ascii="Times New Roman" w:eastAsia="Times New Roman" w:hAnsi="Times New Roman" w:cs="Times New Roman"/>
        </w:rPr>
      </w:pPr>
    </w:p>
    <w:p w:rsidR="00CE4397" w:rsidRPr="00CE4397" w:rsidRDefault="00EC38A2" w:rsidP="00CE4397">
      <w:pPr>
        <w:spacing w:line="360" w:lineRule="auto"/>
        <w:ind w:left="360" w:hanging="360"/>
        <w:jc w:val="both"/>
        <w:rPr>
          <w:rFonts w:ascii="Times New Roman" w:eastAsia="Times New Roman" w:hAnsi="Times New Roman" w:cs="Times New Roman"/>
          <w:lang w:val="en-IN"/>
        </w:rPr>
      </w:pPr>
      <w:r>
        <w:rPr>
          <w:rFonts w:ascii="Times New Roman" w:eastAsia="Times New Roman" w:hAnsi="Times New Roman" w:cs="Times New Roman"/>
        </w:rPr>
        <w:t xml:space="preserve"> [2] </w:t>
      </w:r>
      <w:r w:rsidR="00CE4397" w:rsidRPr="00CE4397">
        <w:rPr>
          <w:rFonts w:ascii="Times New Roman" w:eastAsia="Times New Roman" w:hAnsi="Times New Roman" w:cs="Times New Roman"/>
          <w:lang w:val="en-IN"/>
        </w:rPr>
        <w:t xml:space="preserve">S. Rajeshwari, T. </w:t>
      </w:r>
      <w:proofErr w:type="spellStart"/>
      <w:r w:rsidR="00CE4397" w:rsidRPr="00CE4397">
        <w:rPr>
          <w:rFonts w:ascii="Times New Roman" w:eastAsia="Times New Roman" w:hAnsi="Times New Roman" w:cs="Times New Roman"/>
          <w:lang w:val="en-IN"/>
        </w:rPr>
        <w:t>Sree</w:t>
      </w:r>
      <w:proofErr w:type="spellEnd"/>
      <w:r w:rsidR="00CE4397" w:rsidRPr="00CE4397">
        <w:rPr>
          <w:rFonts w:ascii="Times New Roman" w:eastAsia="Times New Roman" w:hAnsi="Times New Roman" w:cs="Times New Roman"/>
          <w:lang w:val="en-IN"/>
        </w:rPr>
        <w:t xml:space="preserve"> </w:t>
      </w:r>
      <w:proofErr w:type="spellStart"/>
      <w:r w:rsidR="00CE4397" w:rsidRPr="00CE4397">
        <w:rPr>
          <w:rFonts w:ascii="Times New Roman" w:eastAsia="Times New Roman" w:hAnsi="Times New Roman" w:cs="Times New Roman"/>
          <w:lang w:val="en-IN"/>
        </w:rPr>
        <w:t>Sharmila</w:t>
      </w:r>
      <w:proofErr w:type="spellEnd"/>
      <w:r w:rsidR="00CE4397" w:rsidRPr="00CE4397">
        <w:rPr>
          <w:rFonts w:ascii="Times New Roman" w:eastAsia="Times New Roman" w:hAnsi="Times New Roman" w:cs="Times New Roman"/>
          <w:lang w:val="en-IN"/>
        </w:rPr>
        <w:t>, "Efficient Quality</w:t>
      </w:r>
      <w:r w:rsidR="00CE4397">
        <w:rPr>
          <w:rFonts w:ascii="Times New Roman" w:eastAsia="Times New Roman" w:hAnsi="Times New Roman" w:cs="Times New Roman"/>
          <w:lang w:val="en-IN"/>
        </w:rPr>
        <w:t xml:space="preserve"> </w:t>
      </w:r>
      <w:r w:rsidR="00CE4397" w:rsidRPr="00CE4397">
        <w:rPr>
          <w:rFonts w:ascii="Times New Roman" w:eastAsia="Times New Roman" w:hAnsi="Times New Roman" w:cs="Times New Roman"/>
          <w:lang w:val="en-IN"/>
        </w:rPr>
        <w:t xml:space="preserve">Analysis of MRI Image Using </w:t>
      </w:r>
      <w:proofErr w:type="spellStart"/>
      <w:r w:rsidR="00CE4397" w:rsidRPr="00CE4397">
        <w:rPr>
          <w:rFonts w:ascii="Times New Roman" w:eastAsia="Times New Roman" w:hAnsi="Times New Roman" w:cs="Times New Roman"/>
          <w:lang w:val="en-IN"/>
        </w:rPr>
        <w:t>Preprocessing</w:t>
      </w:r>
      <w:proofErr w:type="spellEnd"/>
    </w:p>
    <w:p w:rsidR="00CE4397" w:rsidRDefault="00CE4397" w:rsidP="00CE4397">
      <w:pPr>
        <w:spacing w:line="360" w:lineRule="auto"/>
        <w:ind w:left="360"/>
        <w:jc w:val="both"/>
        <w:rPr>
          <w:rFonts w:ascii="Times New Roman" w:eastAsia="Times New Roman" w:hAnsi="Times New Roman" w:cs="Times New Roman"/>
          <w:lang w:val="en-IN"/>
        </w:rPr>
      </w:pPr>
      <w:r w:rsidRPr="00CE4397">
        <w:rPr>
          <w:rFonts w:ascii="Times New Roman" w:eastAsia="Times New Roman" w:hAnsi="Times New Roman" w:cs="Times New Roman"/>
          <w:lang w:val="en-IN"/>
        </w:rPr>
        <w:t>Techniques", IEEE Conference on Information and</w:t>
      </w:r>
      <w:r>
        <w:rPr>
          <w:rFonts w:ascii="Times New Roman" w:eastAsia="Times New Roman" w:hAnsi="Times New Roman" w:cs="Times New Roman"/>
          <w:lang w:val="en-IN"/>
        </w:rPr>
        <w:t xml:space="preserve"> </w:t>
      </w:r>
      <w:r w:rsidRPr="00CE4397">
        <w:rPr>
          <w:rFonts w:ascii="Times New Roman" w:eastAsia="Times New Roman" w:hAnsi="Times New Roman" w:cs="Times New Roman"/>
          <w:lang w:val="en-IN"/>
        </w:rPr>
        <w:t>Communication Technologies, ICT 2013.</w:t>
      </w:r>
    </w:p>
    <w:p w:rsidR="00CE4397" w:rsidRDefault="00CE4397" w:rsidP="00CE4397">
      <w:pPr>
        <w:spacing w:line="360" w:lineRule="auto"/>
        <w:jc w:val="both"/>
        <w:rPr>
          <w:rFonts w:ascii="Times New Roman" w:eastAsia="Times New Roman" w:hAnsi="Times New Roman" w:cs="Times New Roman"/>
          <w:lang w:val="en-IN"/>
        </w:rPr>
      </w:pPr>
    </w:p>
    <w:p w:rsidR="00CE4397" w:rsidRDefault="00EC38A2" w:rsidP="00CE4397">
      <w:pPr>
        <w:spacing w:line="360" w:lineRule="auto"/>
        <w:ind w:left="284" w:hanging="224"/>
        <w:jc w:val="both"/>
        <w:rPr>
          <w:rFonts w:ascii="Times New Roman" w:eastAsia="Times New Roman" w:hAnsi="Times New Roman" w:cs="Times New Roman"/>
          <w:b/>
        </w:rPr>
      </w:pPr>
      <w:r>
        <w:rPr>
          <w:rFonts w:ascii="Times New Roman" w:eastAsia="Times New Roman" w:hAnsi="Times New Roman" w:cs="Times New Roman"/>
        </w:rPr>
        <w:t xml:space="preserve">[3] </w:t>
      </w:r>
      <w:r w:rsidR="00CE4397" w:rsidRPr="00CE4397">
        <w:rPr>
          <w:rFonts w:ascii="Times New Roman" w:eastAsia="Times New Roman" w:hAnsi="Times New Roman" w:cs="Times New Roman"/>
          <w:lang w:val="en-IN"/>
        </w:rPr>
        <w:t xml:space="preserve">Mehdi </w:t>
      </w:r>
      <w:proofErr w:type="spellStart"/>
      <w:r w:rsidR="00CE4397" w:rsidRPr="00CE4397">
        <w:rPr>
          <w:rFonts w:ascii="Times New Roman" w:eastAsia="Times New Roman" w:hAnsi="Times New Roman" w:cs="Times New Roman"/>
          <w:lang w:val="en-IN"/>
        </w:rPr>
        <w:t>Jafari</w:t>
      </w:r>
      <w:proofErr w:type="spellEnd"/>
      <w:r w:rsidR="00CE4397" w:rsidRPr="00CE4397">
        <w:rPr>
          <w:rFonts w:ascii="Times New Roman" w:eastAsia="Times New Roman" w:hAnsi="Times New Roman" w:cs="Times New Roman"/>
          <w:lang w:val="en-IN"/>
        </w:rPr>
        <w:t xml:space="preserve">, Reza </w:t>
      </w:r>
      <w:proofErr w:type="spellStart"/>
      <w:r w:rsidR="00CE4397" w:rsidRPr="00CE4397">
        <w:rPr>
          <w:rFonts w:ascii="Times New Roman" w:eastAsia="Times New Roman" w:hAnsi="Times New Roman" w:cs="Times New Roman"/>
          <w:lang w:val="en-IN"/>
        </w:rPr>
        <w:t>Shafaghi</w:t>
      </w:r>
      <w:proofErr w:type="spellEnd"/>
      <w:r w:rsidR="00CE4397" w:rsidRPr="00CE4397">
        <w:rPr>
          <w:rFonts w:ascii="Times New Roman" w:eastAsia="Times New Roman" w:hAnsi="Times New Roman" w:cs="Times New Roman"/>
          <w:lang w:val="en-IN"/>
        </w:rPr>
        <w:t>, "A Hybrid Approach for</w:t>
      </w:r>
      <w:r w:rsidR="00CE4397">
        <w:rPr>
          <w:rFonts w:ascii="Times New Roman" w:eastAsia="Times New Roman" w:hAnsi="Times New Roman" w:cs="Times New Roman"/>
          <w:lang w:val="en-IN"/>
        </w:rPr>
        <w:t xml:space="preserve">  </w:t>
      </w:r>
      <w:r w:rsidR="00CE4397" w:rsidRPr="00CE4397">
        <w:rPr>
          <w:rFonts w:ascii="Times New Roman" w:eastAsia="Times New Roman" w:hAnsi="Times New Roman" w:cs="Times New Roman"/>
          <w:lang w:val="en-IN"/>
        </w:rPr>
        <w:t xml:space="preserve">Automatic </w:t>
      </w:r>
      <w:proofErr w:type="spellStart"/>
      <w:r w:rsidR="00CE4397" w:rsidRPr="00CE4397">
        <w:rPr>
          <w:rFonts w:ascii="Times New Roman" w:eastAsia="Times New Roman" w:hAnsi="Times New Roman" w:cs="Times New Roman"/>
          <w:lang w:val="en-IN"/>
        </w:rPr>
        <w:t>Tumor</w:t>
      </w:r>
      <w:proofErr w:type="spellEnd"/>
      <w:r w:rsidR="00CE4397" w:rsidRPr="00CE4397">
        <w:rPr>
          <w:rFonts w:ascii="Times New Roman" w:eastAsia="Times New Roman" w:hAnsi="Times New Roman" w:cs="Times New Roman"/>
          <w:lang w:val="en-IN"/>
        </w:rPr>
        <w:t xml:space="preserve"> Detection of Brain MRI </w:t>
      </w:r>
      <w:r w:rsidR="00CE4397">
        <w:rPr>
          <w:rFonts w:ascii="Times New Roman" w:eastAsia="Times New Roman" w:hAnsi="Times New Roman" w:cs="Times New Roman"/>
          <w:lang w:val="en-IN"/>
        </w:rPr>
        <w:t xml:space="preserve">     </w:t>
      </w:r>
      <w:r w:rsidR="00CE4397" w:rsidRPr="00CE4397">
        <w:rPr>
          <w:rFonts w:ascii="Times New Roman" w:eastAsia="Times New Roman" w:hAnsi="Times New Roman" w:cs="Times New Roman"/>
          <w:lang w:val="en-IN"/>
        </w:rPr>
        <w:t>using Support</w:t>
      </w:r>
      <w:r w:rsidR="00CE4397">
        <w:rPr>
          <w:rFonts w:ascii="Times New Roman" w:eastAsia="Times New Roman" w:hAnsi="Times New Roman" w:cs="Times New Roman"/>
          <w:lang w:val="en-IN"/>
        </w:rPr>
        <w:t xml:space="preserve">  </w:t>
      </w:r>
      <w:r w:rsidR="00CE4397" w:rsidRPr="00CE4397">
        <w:rPr>
          <w:rFonts w:ascii="Times New Roman" w:eastAsia="Times New Roman" w:hAnsi="Times New Roman" w:cs="Times New Roman"/>
          <w:lang w:val="en-IN"/>
        </w:rPr>
        <w:t xml:space="preserve">Vector Machine and Genetic Algorithm", </w:t>
      </w:r>
      <w:r w:rsidR="00CE4397">
        <w:rPr>
          <w:rFonts w:ascii="Times New Roman" w:eastAsia="Times New Roman" w:hAnsi="Times New Roman" w:cs="Times New Roman"/>
          <w:lang w:val="en-IN"/>
        </w:rPr>
        <w:t xml:space="preserve">    </w:t>
      </w:r>
      <w:r w:rsidR="00CE4397" w:rsidRPr="00CE4397">
        <w:rPr>
          <w:rFonts w:ascii="Times New Roman" w:eastAsia="Times New Roman" w:hAnsi="Times New Roman" w:cs="Times New Roman"/>
          <w:lang w:val="en-IN"/>
        </w:rPr>
        <w:t>Global Journal</w:t>
      </w:r>
      <w:r w:rsidR="00CE4397">
        <w:rPr>
          <w:rFonts w:ascii="Times New Roman" w:eastAsia="Times New Roman" w:hAnsi="Times New Roman" w:cs="Times New Roman"/>
          <w:lang w:val="en-IN"/>
        </w:rPr>
        <w:t xml:space="preserve"> o</w:t>
      </w:r>
      <w:r w:rsidR="00CE4397" w:rsidRPr="00CE4397">
        <w:rPr>
          <w:rFonts w:ascii="Times New Roman" w:eastAsia="Times New Roman" w:hAnsi="Times New Roman" w:cs="Times New Roman"/>
          <w:lang w:val="en-IN"/>
        </w:rPr>
        <w:t>f Science Engineering and Technology, Issue-3, 2012.</w:t>
      </w:r>
      <w:r w:rsidR="00CE4397" w:rsidRPr="00CE4397">
        <w:rPr>
          <w:rFonts w:ascii="Times New Roman" w:eastAsia="Times New Roman" w:hAnsi="Times New Roman" w:cs="Times New Roman"/>
        </w:rPr>
        <w:t xml:space="preserve"> </w:t>
      </w:r>
      <w:r w:rsidR="00CE4397">
        <w:rPr>
          <w:rFonts w:ascii="Times New Roman" w:eastAsia="Times New Roman" w:hAnsi="Times New Roman" w:cs="Times New Roman"/>
        </w:rPr>
        <w:t>Open Source Computer Vision (</w:t>
      </w:r>
      <w:proofErr w:type="spellStart"/>
      <w:r w:rsidR="00CE4397">
        <w:rPr>
          <w:rFonts w:ascii="Times New Roman" w:eastAsia="Times New Roman" w:hAnsi="Times New Roman" w:cs="Times New Roman"/>
        </w:rPr>
        <w:t>OpanCV</w:t>
      </w:r>
      <w:proofErr w:type="spellEnd"/>
      <w:r w:rsidR="00CE4397">
        <w:rPr>
          <w:rFonts w:ascii="Times New Roman" w:eastAsia="Times New Roman" w:hAnsi="Times New Roman" w:cs="Times New Roman"/>
        </w:rPr>
        <w:t xml:space="preserve">) [Online]. Accessed on 21st April 2022: </w:t>
      </w:r>
      <w:hyperlink r:id="rId18">
        <w:r w:rsidR="00CE4397">
          <w:rPr>
            <w:rFonts w:ascii="Times New Roman" w:eastAsia="Times New Roman" w:hAnsi="Times New Roman" w:cs="Times New Roman"/>
            <w:color w:val="1F4E79"/>
            <w:u w:val="single"/>
          </w:rPr>
          <w:t>http://opencv.willowgarage.com/wiki/</w:t>
        </w:r>
      </w:hyperlink>
      <w:r w:rsidR="00CE4397">
        <w:rPr>
          <w:rFonts w:ascii="Times New Roman" w:eastAsia="Times New Roman" w:hAnsi="Times New Roman" w:cs="Times New Roman"/>
        </w:rPr>
        <w:t xml:space="preserve"> </w:t>
      </w:r>
    </w:p>
    <w:p w:rsidR="00981EB4" w:rsidRDefault="00981EB4" w:rsidP="00CE4397">
      <w:pPr>
        <w:spacing w:line="360" w:lineRule="auto"/>
        <w:ind w:left="60"/>
        <w:jc w:val="both"/>
        <w:rPr>
          <w:rFonts w:ascii="Times New Roman" w:eastAsia="Times New Roman" w:hAnsi="Times New Roman" w:cs="Times New Roman"/>
          <w:b/>
        </w:rPr>
      </w:pPr>
    </w:p>
    <w:p w:rsidR="00981EB4" w:rsidRDefault="00981EB4">
      <w:pPr>
        <w:spacing w:line="360" w:lineRule="auto"/>
        <w:ind w:left="360" w:hanging="360"/>
        <w:jc w:val="both"/>
        <w:rPr>
          <w:rFonts w:ascii="Times New Roman" w:eastAsia="Times New Roman" w:hAnsi="Times New Roman" w:cs="Times New Roman"/>
        </w:rPr>
      </w:pPr>
    </w:p>
    <w:p w:rsidR="00981EB4" w:rsidRDefault="00981EB4">
      <w:pPr>
        <w:spacing w:line="360" w:lineRule="auto"/>
        <w:ind w:left="360" w:hanging="360"/>
        <w:jc w:val="both"/>
        <w:rPr>
          <w:rFonts w:ascii="Times New Roman" w:eastAsia="Times New Roman" w:hAnsi="Times New Roman" w:cs="Times New Roman"/>
          <w:sz w:val="24"/>
          <w:szCs w:val="24"/>
        </w:rPr>
      </w:pPr>
    </w:p>
    <w:p w:rsidR="00981EB4" w:rsidRDefault="00981EB4">
      <w:pPr>
        <w:spacing w:line="360" w:lineRule="auto"/>
        <w:jc w:val="both"/>
      </w:pPr>
    </w:p>
    <w:p w:rsidR="00981EB4" w:rsidRDefault="00981EB4">
      <w:pPr>
        <w:spacing w:line="360" w:lineRule="auto"/>
        <w:ind w:left="446" w:hanging="446"/>
        <w:jc w:val="both"/>
        <w:rPr>
          <w:rFonts w:ascii="Times New Roman" w:eastAsia="Times New Roman" w:hAnsi="Times New Roman" w:cs="Times New Roman"/>
          <w:sz w:val="24"/>
          <w:szCs w:val="24"/>
          <w:highlight w:val="white"/>
        </w:rPr>
      </w:pPr>
    </w:p>
    <w:p w:rsidR="00981EB4" w:rsidRDefault="00981EB4">
      <w:pPr>
        <w:spacing w:line="480" w:lineRule="auto"/>
        <w:jc w:val="both"/>
        <w:rPr>
          <w:rFonts w:ascii="Times New Roman" w:eastAsia="Times New Roman" w:hAnsi="Times New Roman" w:cs="Times New Roman"/>
          <w:b/>
          <w:sz w:val="28"/>
          <w:szCs w:val="28"/>
        </w:rPr>
      </w:pPr>
    </w:p>
    <w:p w:rsidR="00981EB4" w:rsidRDefault="00981EB4">
      <w:pPr>
        <w:spacing w:line="480" w:lineRule="auto"/>
        <w:jc w:val="both"/>
        <w:rPr>
          <w:rFonts w:ascii="Bookman Old Style" w:eastAsia="Bookman Old Style" w:hAnsi="Bookman Old Style" w:cs="Bookman Old Style"/>
          <w:sz w:val="32"/>
          <w:szCs w:val="32"/>
        </w:rPr>
      </w:pPr>
    </w:p>
    <w:sectPr w:rsidR="00981EB4" w:rsidSect="005B42D2">
      <w:footerReference w:type="default" r:id="rId19"/>
      <w:pgSz w:w="11906" w:h="16838"/>
      <w:pgMar w:top="1440" w:right="1440" w:bottom="127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5A7" w:rsidRDefault="004B75A7">
      <w:r>
        <w:separator/>
      </w:r>
    </w:p>
  </w:endnote>
  <w:endnote w:type="continuationSeparator" w:id="0">
    <w:p w:rsidR="004B75A7" w:rsidRDefault="004B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EB4" w:rsidRDefault="00981EB4">
    <w:pPr>
      <w:pBdr>
        <w:top w:val="nil"/>
        <w:left w:val="nil"/>
        <w:bottom w:val="nil"/>
        <w:right w:val="nil"/>
        <w:between w:val="nil"/>
      </w:pBdr>
      <w:jc w:val="center"/>
      <w:rPr>
        <w:color w:val="000000"/>
      </w:rPr>
    </w:pPr>
  </w:p>
  <w:p w:rsidR="00981EB4" w:rsidRDefault="00981EB4">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EB4" w:rsidRDefault="00EC38A2">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0B4EF0">
      <w:rPr>
        <w:rFonts w:ascii="Times New Roman" w:eastAsia="Times New Roman" w:hAnsi="Times New Roman" w:cs="Times New Roman"/>
        <w:b/>
        <w:noProof/>
        <w:color w:val="000000"/>
        <w:sz w:val="20"/>
        <w:szCs w:val="20"/>
      </w:rPr>
      <w:t>9</w:t>
    </w:r>
    <w:r>
      <w:rPr>
        <w:rFonts w:ascii="Times New Roman" w:eastAsia="Times New Roman" w:hAnsi="Times New Roman" w:cs="Times New Roman"/>
        <w:b/>
        <w:color w:val="000000"/>
        <w:sz w:val="20"/>
        <w:szCs w:val="20"/>
      </w:rPr>
      <w:fldChar w:fldCharType="end"/>
    </w:r>
  </w:p>
  <w:p w:rsidR="00981EB4" w:rsidRDefault="00981EB4">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5A7" w:rsidRDefault="004B75A7">
      <w:r>
        <w:separator/>
      </w:r>
    </w:p>
  </w:footnote>
  <w:footnote w:type="continuationSeparator" w:id="0">
    <w:p w:rsidR="004B75A7" w:rsidRDefault="004B7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6391"/>
    <w:multiLevelType w:val="hybridMultilevel"/>
    <w:tmpl w:val="AE081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14494"/>
    <w:multiLevelType w:val="hybridMultilevel"/>
    <w:tmpl w:val="E5044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05857"/>
    <w:multiLevelType w:val="hybridMultilevel"/>
    <w:tmpl w:val="E9F049AA"/>
    <w:lvl w:ilvl="0" w:tplc="517ED266">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56740C"/>
    <w:multiLevelType w:val="hybridMultilevel"/>
    <w:tmpl w:val="A118C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937923"/>
    <w:multiLevelType w:val="hybridMultilevel"/>
    <w:tmpl w:val="EBA26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8113DB"/>
    <w:multiLevelType w:val="multilevel"/>
    <w:tmpl w:val="B84CB34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61473E3B"/>
    <w:multiLevelType w:val="hybridMultilevel"/>
    <w:tmpl w:val="3CE22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1A6833"/>
    <w:multiLevelType w:val="hybridMultilevel"/>
    <w:tmpl w:val="F2A0A714"/>
    <w:lvl w:ilvl="0" w:tplc="A8A440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4A11D8"/>
    <w:multiLevelType w:val="hybridMultilevel"/>
    <w:tmpl w:val="97F07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5F855A"/>
    <w:multiLevelType w:val="hybridMultilevel"/>
    <w:tmpl w:val="7478BA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
  </w:num>
  <w:num w:numId="3">
    <w:abstractNumId w:val="3"/>
  </w:num>
  <w:num w:numId="4">
    <w:abstractNumId w:val="4"/>
  </w:num>
  <w:num w:numId="5">
    <w:abstractNumId w:val="7"/>
  </w:num>
  <w:num w:numId="6">
    <w:abstractNumId w:val="0"/>
  </w:num>
  <w:num w:numId="7">
    <w:abstractNumId w:val="9"/>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B4"/>
    <w:rsid w:val="000B4EF0"/>
    <w:rsid w:val="001C7B0C"/>
    <w:rsid w:val="002819FE"/>
    <w:rsid w:val="002A7701"/>
    <w:rsid w:val="002B0C32"/>
    <w:rsid w:val="00317C98"/>
    <w:rsid w:val="0041347B"/>
    <w:rsid w:val="004154EE"/>
    <w:rsid w:val="004B75A7"/>
    <w:rsid w:val="005B42D2"/>
    <w:rsid w:val="007B1C82"/>
    <w:rsid w:val="00840036"/>
    <w:rsid w:val="00871BEB"/>
    <w:rsid w:val="00981EB4"/>
    <w:rsid w:val="0098653C"/>
    <w:rsid w:val="009D420F"/>
    <w:rsid w:val="009E4B44"/>
    <w:rsid w:val="00A66A74"/>
    <w:rsid w:val="00AB01C9"/>
    <w:rsid w:val="00BE4667"/>
    <w:rsid w:val="00CE4397"/>
    <w:rsid w:val="00CF139F"/>
    <w:rsid w:val="00D8583D"/>
    <w:rsid w:val="00DB7B74"/>
    <w:rsid w:val="00DC7B9E"/>
    <w:rsid w:val="00DE0475"/>
    <w:rsid w:val="00EC38A2"/>
    <w:rsid w:val="00EE1333"/>
    <w:rsid w:val="00F21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FDF0"/>
  <w15:docId w15:val="{7EBB0DC2-CC08-4293-A133-27E85ED9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opencv.willowgarage.com/wiki/"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C08D46-7716-4621-AB80-368677D2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animesh kumar</cp:lastModifiedBy>
  <cp:revision>12</cp:revision>
  <dcterms:created xsi:type="dcterms:W3CDTF">2022-09-19T06:18:00Z</dcterms:created>
  <dcterms:modified xsi:type="dcterms:W3CDTF">2023-01-04T08:34:00Z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